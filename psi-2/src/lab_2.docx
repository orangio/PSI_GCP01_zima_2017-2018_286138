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>Filip Bartman, grupa projektowa 1</w:t>
      </w: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>Sprawozdanie nr 2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>Temat ćwiczenia:  Budowa i działanie sieci jednowarstwowej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numPr>
          <w:ilvl w:val="0"/>
          <w:numId w:val="1"/>
        </w:numPr>
        <w:rPr>
          <w:rFonts w:cs="Times New Roman"/>
        </w:rPr>
      </w:pPr>
      <w:r w:rsidRPr="006B6A97">
        <w:rPr>
          <w:rFonts w:cs="Times New Roman"/>
        </w:rPr>
        <w:t>Cel ćwiczenia</w:t>
      </w: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ab/>
        <w:t>Celem ćwiczenia jest poznanie budowy i działania jednowarstwowych sieci neuronowych oraz nauka ich rozpoznawania wielkości liter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numPr>
          <w:ilvl w:val="0"/>
          <w:numId w:val="1"/>
        </w:numPr>
        <w:ind w:left="390" w:firstLine="0"/>
        <w:rPr>
          <w:rFonts w:cs="Times New Roman"/>
        </w:rPr>
      </w:pPr>
      <w:r w:rsidRPr="006B6A97">
        <w:rPr>
          <w:rFonts w:cs="Times New Roman"/>
        </w:rPr>
        <w:t>Zadanie do wykonania</w:t>
      </w:r>
    </w:p>
    <w:p w:rsidR="00954083" w:rsidRPr="006B6A97" w:rsidRDefault="00954083" w:rsidP="00954083">
      <w:pPr>
        <w:numPr>
          <w:ilvl w:val="0"/>
          <w:numId w:val="2"/>
        </w:numPr>
        <w:tabs>
          <w:tab w:val="left" w:pos="1170"/>
        </w:tabs>
        <w:ind w:left="870" w:firstLine="0"/>
        <w:rPr>
          <w:rFonts w:cs="Times New Roman"/>
        </w:rPr>
      </w:pPr>
      <w:r w:rsidRPr="006B6A97">
        <w:rPr>
          <w:rFonts w:cs="Times New Roman"/>
        </w:rPr>
        <w:t>Wygenerowanie danych uczących i testujących, zawierających 10 dużych i 10 małych liter dowolnie wybranego alfabetu w postaci dwuwymiarowej tablicy.</w:t>
      </w:r>
    </w:p>
    <w:p w:rsidR="00954083" w:rsidRPr="006B6A97" w:rsidRDefault="00954083" w:rsidP="00954083">
      <w:pPr>
        <w:numPr>
          <w:ilvl w:val="0"/>
          <w:numId w:val="2"/>
        </w:numPr>
        <w:tabs>
          <w:tab w:val="left" w:pos="1170"/>
        </w:tabs>
        <w:ind w:left="870" w:firstLine="0"/>
        <w:rPr>
          <w:rFonts w:cs="Times New Roman"/>
        </w:rPr>
      </w:pPr>
      <w:r w:rsidRPr="006B6A97">
        <w:rPr>
          <w:rFonts w:cs="Times New Roman"/>
        </w:rPr>
        <w:t>Przygotowanie (implementacja) dwóch jednowarstwowych sieci – każda wg innego algorytmu.</w:t>
      </w:r>
    </w:p>
    <w:p w:rsidR="00954083" w:rsidRPr="006B6A97" w:rsidRDefault="00954083" w:rsidP="00954083">
      <w:pPr>
        <w:numPr>
          <w:ilvl w:val="0"/>
          <w:numId w:val="2"/>
        </w:numPr>
        <w:tabs>
          <w:tab w:val="left" w:pos="1170"/>
        </w:tabs>
        <w:ind w:left="870" w:firstLine="0"/>
        <w:rPr>
          <w:rFonts w:cs="Times New Roman"/>
        </w:rPr>
      </w:pPr>
      <w:r w:rsidRPr="006B6A97">
        <w:rPr>
          <w:rFonts w:cs="Times New Roman"/>
        </w:rPr>
        <w:t>Uczenie sieci przy różnych współczynnikach uczenia.</w:t>
      </w:r>
    </w:p>
    <w:p w:rsidR="00954083" w:rsidRPr="006B6A97" w:rsidRDefault="00954083" w:rsidP="00954083">
      <w:pPr>
        <w:numPr>
          <w:ilvl w:val="0"/>
          <w:numId w:val="2"/>
        </w:numPr>
        <w:tabs>
          <w:tab w:val="left" w:pos="1170"/>
        </w:tabs>
        <w:ind w:left="870" w:firstLine="0"/>
        <w:rPr>
          <w:rFonts w:cs="Times New Roman"/>
        </w:rPr>
      </w:pPr>
      <w:r w:rsidRPr="006B6A97">
        <w:rPr>
          <w:rFonts w:cs="Times New Roman"/>
        </w:rPr>
        <w:t>Testowanie sieci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numPr>
          <w:ilvl w:val="0"/>
          <w:numId w:val="3"/>
        </w:numPr>
        <w:rPr>
          <w:rFonts w:cs="Times New Roman"/>
        </w:rPr>
      </w:pPr>
      <w:r w:rsidRPr="006B6A97">
        <w:rPr>
          <w:rFonts w:cs="Times New Roman"/>
        </w:rPr>
        <w:t>Syntetyczny opis budowy oraz wykorzystania sieci i algorytmów uczenia.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ab/>
        <w:t>Sztuczna sieć neuronowa jest zbiorem prostych jednostek obliczeniowych, przetwarzających dane, komunikujących się ze sobą i pracujących równolegle.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ab/>
        <w:t>W moim projekcie użyłem dwóch rodzajów sieci</w:t>
      </w: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 xml:space="preserve"> – sieci Adaline ( opartej na algorytmie Widrowa – Hoffa)</w:t>
      </w:r>
    </w:p>
    <w:p w:rsidR="00954083" w:rsidRPr="006B6A97" w:rsidRDefault="00954083" w:rsidP="00954083">
      <w:pPr>
        <w:rPr>
          <w:rFonts w:cs="Times New Roman"/>
        </w:rPr>
      </w:pPr>
      <w:r w:rsidRPr="006B6A97">
        <w:rPr>
          <w:rFonts w:cs="Times New Roman"/>
        </w:rPr>
        <w:t xml:space="preserve"> </w:t>
      </w:r>
      <w:r w:rsidRPr="006B6A97">
        <w:rPr>
          <w:rFonts w:cs="Times New Roman"/>
        </w:rPr>
        <w:t>–</w:t>
      </w:r>
      <w:r w:rsidRPr="006B6A97">
        <w:rPr>
          <w:rFonts w:cs="Times New Roman"/>
        </w:rPr>
        <w:t xml:space="preserve"> perceptronu sigmoidalnego</w:t>
      </w:r>
    </w:p>
    <w:p w:rsidR="00954083" w:rsidRPr="006B6A97" w:rsidRDefault="00954083" w:rsidP="00954083">
      <w:pPr>
        <w:rPr>
          <w:rFonts w:cs="Times New Roman"/>
        </w:rPr>
      </w:pPr>
    </w:p>
    <w:p w:rsidR="00954083" w:rsidRPr="006B6A97" w:rsidRDefault="00954083" w:rsidP="00954083">
      <w:pPr>
        <w:rPr>
          <w:rFonts w:cs="Times New Roman"/>
          <w:b/>
        </w:rPr>
      </w:pPr>
      <w:r w:rsidRPr="006B6A97">
        <w:rPr>
          <w:rFonts w:cs="Times New Roman"/>
        </w:rPr>
        <w:tab/>
      </w:r>
      <w:r w:rsidRPr="006B6A97">
        <w:rPr>
          <w:rFonts w:cs="Times New Roman"/>
          <w:b/>
        </w:rPr>
        <w:t>Algorytm Adaline:</w:t>
      </w:r>
    </w:p>
    <w:p w:rsidR="00954083" w:rsidRPr="006B6A97" w:rsidRDefault="00954083" w:rsidP="00954083">
      <w:pPr>
        <w:rPr>
          <w:rFonts w:cs="Times New Roman"/>
          <w:b/>
        </w:rPr>
      </w:pPr>
      <w:r w:rsidRPr="006B6A97">
        <w:rPr>
          <w:rFonts w:cs="Times New Roman"/>
          <w:b/>
        </w:rPr>
        <w:t xml:space="preserve"> </w:t>
      </w:r>
    </w:p>
    <w:p w:rsidR="00954083" w:rsidRPr="006B6A97" w:rsidRDefault="00954083" w:rsidP="00954083">
      <w:pPr>
        <w:rPr>
          <w:rFonts w:cs="Times New Roman"/>
        </w:rPr>
      </w:pPr>
    </w:p>
    <w:p w:rsidR="0091197C" w:rsidRPr="006B6A97" w:rsidRDefault="00954083" w:rsidP="00954083">
      <w:pPr>
        <w:rPr>
          <w:rFonts w:cs="Times New Roman"/>
        </w:rPr>
      </w:pPr>
      <w:r w:rsidRPr="006B6A97">
        <w:rPr>
          <w:rFonts w:cs="Times New Roman"/>
          <w:noProof/>
          <w:lang w:eastAsia="pl-PL"/>
        </w:rPr>
        <w:drawing>
          <wp:inline distT="0" distB="0" distL="0" distR="0" wp14:anchorId="5205CFFE" wp14:editId="44091F5C">
            <wp:extent cx="4661560" cy="232410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56" cy="23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określenie losowych wag z zakresu (0,1) i ustawienie początkowo bias = 1,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wyliczenie sumy wagowej sygnałów wejściowych,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 xml:space="preserve">- wyliczenie zmiennej </w:t>
      </w:r>
      <w:r w:rsidRPr="006B6A97">
        <w:rPr>
          <w:rFonts w:ascii="Times New Roman" w:hAnsi="Times New Roman" w:cs="Times New Roman"/>
          <w:i/>
          <w:sz w:val="24"/>
          <w:szCs w:val="24"/>
        </w:rPr>
        <w:t>delta</w:t>
      </w:r>
      <w:r w:rsidRPr="006B6A97">
        <w:rPr>
          <w:rFonts w:ascii="Times New Roman" w:hAnsi="Times New Roman" w:cs="Times New Roman"/>
          <w:sz w:val="24"/>
          <w:szCs w:val="24"/>
        </w:rPr>
        <w:t>, czyli różnicy między wartością oczekiwaną, a otrzymaną (wykorzystujemy tutaj wyliczoną wcześniej sumę – funkcja liniowa)</w:t>
      </w:r>
    </w:p>
    <w:p w:rsidR="00954083" w:rsidRPr="006B6A97" w:rsidRDefault="00954083" w:rsidP="00954083">
      <w:pPr>
        <w:pStyle w:val="Akapitzlist"/>
        <w:ind w:left="3204" w:firstLine="33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6B6A97">
        <w:rPr>
          <w:rFonts w:ascii="Times New Roman" w:eastAsiaTheme="minorEastAsia" w:hAnsi="Times New Roman" w:cs="Times New Roman"/>
          <w:sz w:val="24"/>
          <w:szCs w:val="24"/>
        </w:rPr>
        <w:t xml:space="preserve"> , gdzie:</w:t>
      </w:r>
    </w:p>
    <w:p w:rsidR="00954083" w:rsidRPr="006B6A97" w:rsidRDefault="00954083" w:rsidP="00954083">
      <w:pPr>
        <w:ind w:left="372" w:firstLine="708"/>
        <w:rPr>
          <w:rFonts w:cs="Times New Roman"/>
        </w:rPr>
      </w:pPr>
      <w:r w:rsidRPr="006B6A97">
        <w:rPr>
          <w:rFonts w:cs="Times New Roman"/>
        </w:rPr>
        <w:t>d</w:t>
      </w:r>
      <w:r w:rsidRPr="006B6A97">
        <w:rPr>
          <w:rFonts w:cs="Times New Roman"/>
          <w:vertAlign w:val="subscript"/>
        </w:rPr>
        <w:t>i</w:t>
      </w:r>
      <w:r w:rsidRPr="006B6A97">
        <w:rPr>
          <w:rFonts w:cs="Times New Roman"/>
        </w:rPr>
        <w:t>- wartość oczekiwana</w:t>
      </w:r>
    </w:p>
    <w:p w:rsidR="00954083" w:rsidRPr="006B6A97" w:rsidRDefault="00954083" w:rsidP="00954083">
      <w:pPr>
        <w:ind w:left="372" w:firstLine="708"/>
        <w:rPr>
          <w:rFonts w:cs="Times New Roman"/>
        </w:rPr>
      </w:pPr>
      <w:r w:rsidRPr="006B6A97">
        <w:rPr>
          <w:rFonts w:cs="Times New Roman"/>
        </w:rPr>
        <w:lastRenderedPageBreak/>
        <w:t>u-wartość otrzymana</w:t>
      </w:r>
    </w:p>
    <w:p w:rsidR="00954083" w:rsidRPr="006B6A97" w:rsidRDefault="00954083" w:rsidP="00954083">
      <w:pPr>
        <w:ind w:left="372" w:firstLine="708"/>
        <w:rPr>
          <w:rFonts w:cs="Times New Roman"/>
        </w:rPr>
      </w:pPr>
    </w:p>
    <w:p w:rsidR="00954083" w:rsidRPr="006B6A97" w:rsidRDefault="00954083" w:rsidP="00954083">
      <w:pPr>
        <w:ind w:left="1416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bipolarnej funkcji aktywacji nie wykorzystujemy w procesie uczenia się,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dyskretny sposób uaktualniania wag: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6F605CD" wp14:editId="2749505B">
            <wp:extent cx="3019846" cy="4572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η – współczynnik uczenia się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zdefiniowanie funkcji celu: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29C8674" wp14:editId="09DEF05A">
            <wp:extent cx="2876550" cy="65505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cja ce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55" cy="6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proces uczenia neuronu Adaline polega na minimalizacji funkcji celu – uaktualniamy wagi aż wyliczona wartość wyjściowa jest odpowiednio małym przybliżeniem aktualnego wyniku, czyli aż error_MSE (błąd średniokwadratory) będzie dążył do zera. Możemy tu przyjąć określoną, odpowiednio małą liczbę, będącą warunkiem zakończenia procesu uczenia.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  <w:r w:rsidRPr="006B6A97">
        <w:rPr>
          <w:rFonts w:ascii="Times New Roman" w:hAnsi="Times New Roman" w:cs="Times New Roman"/>
          <w:sz w:val="24"/>
          <w:szCs w:val="24"/>
        </w:rPr>
        <w:t>- Funkcja aktywacji jest dopiero wykorzystywana przy określaniu wartości wyjściowej w procesie testowania neuronu adaline przy zadanych wartościach wejściowych.</w:t>
      </w:r>
    </w:p>
    <w:p w:rsidR="00954083" w:rsidRPr="006B6A97" w:rsidRDefault="00954083" w:rsidP="00954083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:rsidR="00954083" w:rsidRPr="006B6A97" w:rsidRDefault="00954083" w:rsidP="00954083">
      <w:pPr>
        <w:pStyle w:val="Akapitzlist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6A97">
        <w:rPr>
          <w:rFonts w:ascii="Times New Roman" w:hAnsi="Times New Roman" w:cs="Times New Roman"/>
          <w:b/>
          <w:sz w:val="24"/>
          <w:szCs w:val="24"/>
        </w:rPr>
        <w:t>Neuron sigmoidalny</w:t>
      </w:r>
      <w:r w:rsidRPr="006B6A97">
        <w:rPr>
          <w:rFonts w:ascii="Times New Roman" w:hAnsi="Times New Roman" w:cs="Times New Roman"/>
          <w:b/>
          <w:sz w:val="24"/>
          <w:szCs w:val="24"/>
        </w:rPr>
        <w:br/>
      </w:r>
    </w:p>
    <w:p w:rsidR="00954083" w:rsidRPr="006B6A97" w:rsidRDefault="00954083" w:rsidP="00954083">
      <w:pPr>
        <w:widowControl/>
        <w:suppressAutoHyphens w:val="0"/>
        <w:spacing w:after="160" w:line="259" w:lineRule="auto"/>
        <w:rPr>
          <w:rFonts w:cs="Times New Roman"/>
        </w:rPr>
      </w:pPr>
      <w:r w:rsidRPr="006B6A97">
        <w:rPr>
          <w:rFonts w:cs="Times New Roman"/>
          <w:b/>
        </w:rPr>
        <w:tab/>
      </w:r>
      <w:r w:rsidRPr="006B6A97">
        <w:rPr>
          <w:rFonts w:cs="Times New Roman"/>
        </w:rPr>
        <w:t xml:space="preserve">Neuron sigmoidalny posiada strukturę bardzo podobną do modelu McCullocha-Pitsa, moglibyśmy tu zastosować poprzedni schemat z jedną istotną różnicą, jest to funkcja aktywacji. O ile w Adaline zastosowałem funkcję progową </w:t>
      </w:r>
      <w:r w:rsidR="006B6A97">
        <w:rPr>
          <w:rFonts w:cs="Times New Roman"/>
        </w:rPr>
        <w:t>un</w:t>
      </w:r>
      <w:r w:rsidRPr="006B6A97">
        <w:rPr>
          <w:rFonts w:cs="Times New Roman"/>
        </w:rPr>
        <w:t xml:space="preserve">ipolarną, o tyle w tym modelu użyłem funkcji sigmoidalnej. </w:t>
      </w:r>
    </w:p>
    <w:p w:rsidR="00954083" w:rsidRPr="006B6A97" w:rsidRDefault="00954083" w:rsidP="00954083">
      <w:pPr>
        <w:widowControl/>
        <w:suppressAutoHyphens w:val="0"/>
        <w:spacing w:after="160" w:line="259" w:lineRule="auto"/>
        <w:rPr>
          <w:rFonts w:cs="Times New Roman"/>
        </w:rPr>
      </w:pPr>
    </w:p>
    <w:p w:rsidR="00954083" w:rsidRPr="006B6A97" w:rsidRDefault="00954083" w:rsidP="00954083">
      <w:pPr>
        <w:widowControl/>
        <w:suppressAutoHyphens w:val="0"/>
        <w:spacing w:after="160" w:line="259" w:lineRule="auto"/>
        <w:jc w:val="center"/>
        <w:rPr>
          <w:rFonts w:eastAsiaTheme="minorHAnsi" w:cs="Times New Roman"/>
          <w:kern w:val="0"/>
          <w:lang w:eastAsia="en-US" w:bidi="ar-SA"/>
        </w:rPr>
      </w:pPr>
      <w:r w:rsidRPr="006B6A97">
        <w:rPr>
          <w:rFonts w:cs="Times New Roman"/>
          <w:noProof/>
          <w:lang w:eastAsia="pl-PL" w:bidi="ar-SA"/>
        </w:rPr>
        <w:drawing>
          <wp:inline distT="0" distB="0" distL="0" distR="0">
            <wp:extent cx="2430780" cy="807720"/>
            <wp:effectExtent l="0" t="0" r="7620" b="0"/>
            <wp:docPr id="4" name="Obraz 4" descr="Samot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otn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83" w:rsidRPr="006B6A97" w:rsidRDefault="00954083" w:rsidP="00954083">
      <w:pPr>
        <w:widowControl/>
        <w:suppressAutoHyphens w:val="0"/>
        <w:spacing w:after="160" w:line="259" w:lineRule="auto"/>
        <w:jc w:val="center"/>
        <w:rPr>
          <w:rFonts w:eastAsiaTheme="minorHAnsi" w:cs="Times New Roman"/>
          <w:kern w:val="0"/>
          <w:lang w:eastAsia="en-US" w:bidi="ar-SA"/>
        </w:rPr>
      </w:pPr>
    </w:p>
    <w:p w:rsidR="006B6A97" w:rsidRDefault="00954083" w:rsidP="006B6A97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  <w:r w:rsidRPr="006B6A97">
        <w:rPr>
          <w:rFonts w:cs="Times New Roman"/>
        </w:rPr>
        <w:t xml:space="preserve">y=1/(1+exp(-beta*z)) </w:t>
      </w:r>
    </w:p>
    <w:p w:rsidR="00954083" w:rsidRPr="006B6A97" w:rsidRDefault="00954083" w:rsidP="006B6A97">
      <w:pPr>
        <w:widowControl/>
        <w:suppressAutoHyphens w:val="0"/>
        <w:spacing w:after="160" w:line="259" w:lineRule="auto"/>
        <w:rPr>
          <w:rFonts w:cs="Times New Roman"/>
        </w:rPr>
      </w:pPr>
      <w:r w:rsidRPr="006B6A97">
        <w:rPr>
          <w:rFonts w:cs="Times New Roman"/>
        </w:rPr>
        <w:br/>
      </w:r>
      <w:r w:rsidR="006B6A97">
        <w:rPr>
          <w:rFonts w:cs="Times New Roman"/>
        </w:rPr>
        <w:t xml:space="preserve"> </w:t>
      </w:r>
      <w:r w:rsidR="006B6A97">
        <w:rPr>
          <w:rFonts w:cs="Times New Roman"/>
        </w:rPr>
        <w:tab/>
      </w:r>
      <w:r w:rsidRPr="006B6A97">
        <w:rPr>
          <w:rFonts w:cs="Times New Roman"/>
        </w:rPr>
        <w:t>Sam wzór jest bardzo skomplikowany jednak jego pochodna jest bardzo prosta do wyznaczenia. Dzięki temu proces nauki jest bardzo prosty...</w:t>
      </w:r>
      <w:r w:rsidRPr="006B6A97">
        <w:rPr>
          <w:rFonts w:cs="Times New Roman"/>
        </w:rPr>
        <w:br/>
        <w:t>We wzorze pojawia się współczynnik beta. Jego wartość określa 'ściśnięcie' wykresu. Im beta mniejsze tym wykres bardziej ściśnięty, przy beta rosnącym do nieskończoności wykres pokrywa się z wykresem funkcji progowej.</w:t>
      </w:r>
    </w:p>
    <w:p w:rsidR="00954083" w:rsidRDefault="00954083" w:rsidP="00954083">
      <w:pPr>
        <w:widowControl/>
        <w:suppressAutoHyphens w:val="0"/>
        <w:spacing w:after="160" w:line="259" w:lineRule="auto"/>
        <w:rPr>
          <w:rFonts w:eastAsiaTheme="minorHAnsi" w:cs="Times New Roman"/>
          <w:kern w:val="0"/>
          <w:lang w:eastAsia="en-US" w:bidi="ar-SA"/>
        </w:rPr>
      </w:pPr>
      <w:r w:rsidRPr="006B6A97">
        <w:rPr>
          <w:rFonts w:eastAsiaTheme="minorHAnsi" w:cs="Times New Roman"/>
          <w:kern w:val="0"/>
          <w:lang w:eastAsia="en-US" w:bidi="ar-SA"/>
        </w:rPr>
        <w:lastRenderedPageBreak/>
        <w:tab/>
      </w:r>
      <w:r w:rsidR="006B6A97">
        <w:rPr>
          <w:rFonts w:eastAsiaTheme="minorHAnsi" w:cs="Times New Roman"/>
          <w:kern w:val="0"/>
          <w:lang w:eastAsia="en-US" w:bidi="ar-SA"/>
        </w:rPr>
        <w:t>Błąd w tym modelu obliczałem z następującego wzoru:</w:t>
      </w:r>
    </w:p>
    <w:p w:rsidR="006B6A97" w:rsidRDefault="006B6A97" w:rsidP="00954083">
      <w:pPr>
        <w:widowControl/>
        <w:suppressAutoHyphens w:val="0"/>
        <w:spacing w:after="160" w:line="259" w:lineRule="auto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noProof/>
          <w:kern w:val="0"/>
          <w:lang w:eastAsia="pl-PL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posOffset>262255</wp:posOffset>
            </wp:positionV>
            <wp:extent cx="1391920" cy="495300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A97" w:rsidRPr="006B6A97" w:rsidRDefault="006B6A97" w:rsidP="00954083">
      <w:pPr>
        <w:widowControl/>
        <w:suppressAutoHyphens w:val="0"/>
        <w:spacing w:after="160" w:line="259" w:lineRule="auto"/>
        <w:rPr>
          <w:rFonts w:eastAsiaTheme="minorHAnsi" w:cs="Times New Roman"/>
          <w:kern w:val="0"/>
          <w:lang w:eastAsia="en-US" w:bidi="ar-SA"/>
        </w:rPr>
      </w:pPr>
    </w:p>
    <w:p w:rsidR="006B6A97" w:rsidRDefault="0031742D" w:rsidP="00954083">
      <w:pPr>
        <w:widowControl/>
        <w:suppressAutoHyphens w:val="0"/>
        <w:spacing w:after="160" w:line="259" w:lineRule="auto"/>
        <w:rPr>
          <w:rFonts w:eastAsiaTheme="minorHAnsi" w:cs="Times New Roman"/>
          <w:kern w:val="0"/>
          <w:lang w:eastAsia="en-US" w:bidi="ar-SA"/>
        </w:rPr>
      </w:pPr>
      <w:r>
        <w:rPr>
          <w:rFonts w:eastAsiaTheme="minorHAnsi" w:cs="Times New Roman"/>
          <w:noProof/>
          <w:kern w:val="0"/>
          <w:lang w:eastAsia="pl-PL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1663700</wp:posOffset>
            </wp:positionH>
            <wp:positionV relativeFrom="paragraph">
              <wp:posOffset>414655</wp:posOffset>
            </wp:positionV>
            <wp:extent cx="2718435" cy="448310"/>
            <wp:effectExtent l="0" t="0" r="5715" b="889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448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A97" w:rsidRPr="006B6A97">
        <w:rPr>
          <w:rFonts w:eastAsiaTheme="minorHAnsi" w:cs="Times New Roman"/>
          <w:kern w:val="0"/>
          <w:lang w:eastAsia="en-US" w:bidi="ar-SA"/>
        </w:rPr>
        <w:t xml:space="preserve">Uaktualnianie wag odbywa się wg tego </w:t>
      </w:r>
      <w:r>
        <w:rPr>
          <w:rFonts w:eastAsiaTheme="minorHAnsi" w:cs="Times New Roman"/>
          <w:kern w:val="0"/>
          <w:lang w:eastAsia="en-US" w:bidi="ar-SA"/>
        </w:rPr>
        <w:t>wzoru:</w:t>
      </w:r>
    </w:p>
    <w:p w:rsidR="0031742D" w:rsidRPr="006B6A97" w:rsidRDefault="0031742D" w:rsidP="00954083">
      <w:pPr>
        <w:widowControl/>
        <w:suppressAutoHyphens w:val="0"/>
        <w:spacing w:after="160" w:line="259" w:lineRule="auto"/>
        <w:rPr>
          <w:rFonts w:eastAsiaTheme="minorHAnsi" w:cs="Times New Roman"/>
          <w:kern w:val="0"/>
          <w:lang w:eastAsia="en-US" w:bidi="ar-SA"/>
        </w:rPr>
      </w:pPr>
    </w:p>
    <w:p w:rsidR="006B6A97" w:rsidRPr="00954083" w:rsidRDefault="006B6A97" w:rsidP="00954083">
      <w:pPr>
        <w:widowControl/>
        <w:suppressAutoHyphens w:val="0"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ab/>
      </w:r>
    </w:p>
    <w:p w:rsidR="00954083" w:rsidRDefault="0031742D" w:rsidP="0031742D">
      <w:pPr>
        <w:pStyle w:val="Akapitzlist"/>
        <w:numPr>
          <w:ilvl w:val="0"/>
          <w:numId w:val="3"/>
        </w:numPr>
      </w:pPr>
      <w:r>
        <w:t>Zestawienie otrzymanych wyników:</w:t>
      </w:r>
    </w:p>
    <w:p w:rsidR="0031742D" w:rsidRDefault="0031742D" w:rsidP="0031742D">
      <w:pPr>
        <w:pStyle w:val="Akapitzlist"/>
      </w:pPr>
    </w:p>
    <w:p w:rsidR="0031742D" w:rsidRDefault="0031742D" w:rsidP="0031742D">
      <w:pPr>
        <w:pStyle w:val="Akapitzlist"/>
        <w:ind w:firstLine="696"/>
      </w:pPr>
      <w:r>
        <w:t>Danymi uczącymi perceptronu była tablica 20 liter, każda litera składała się z 35 wartości 0 lub 1.Przeprowadził</w:t>
      </w:r>
      <w:r>
        <w:t>e</w:t>
      </w:r>
      <w:r>
        <w:t>m po  5 prób programu dla współczynników uczenia 0,1 ; 0,2 ; 0,5 ; 0,05</w:t>
      </w:r>
    </w:p>
    <w:p w:rsidR="0031742D" w:rsidRDefault="0031742D" w:rsidP="0031742D">
      <w:pPr>
        <w:pStyle w:val="Akapitzlist"/>
        <w:ind w:firstLine="696"/>
      </w:pPr>
    </w:p>
    <w:p w:rsidR="0031742D" w:rsidRDefault="0031742D" w:rsidP="0031742D">
      <w:pPr>
        <w:pStyle w:val="Akapitzlist"/>
        <w:ind w:firstLine="696"/>
      </w:pPr>
      <w:r>
        <w:t>Funkcja sigmoidalna:</w:t>
      </w:r>
    </w:p>
    <w:p w:rsidR="0031742D" w:rsidRDefault="0031742D" w:rsidP="0031742D">
      <w:pPr>
        <w:pStyle w:val="Akapitzlist"/>
        <w:ind w:firstLine="696"/>
      </w:pPr>
    </w:p>
    <w:p w:rsidR="0031742D" w:rsidRDefault="0031742D" w:rsidP="0031742D">
      <w:pPr>
        <w:pStyle w:val="Akapitzlist"/>
        <w:ind w:firstLine="696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1742D" w:rsidRDefault="0031742D" w:rsidP="0031742D">
      <w:pPr>
        <w:pStyle w:val="Akapitzlist"/>
        <w:ind w:firstLine="696"/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</w:p>
    <w:p w:rsidR="0031742D" w:rsidRDefault="0031742D" w:rsidP="0031742D">
      <w:pPr>
        <w:pStyle w:val="Akapitzlist"/>
        <w:ind w:firstLine="696"/>
        <w:rPr>
          <w:noProof/>
          <w:lang w:eastAsia="pl-PL"/>
        </w:rPr>
      </w:pPr>
      <w:r>
        <w:rPr>
          <w:noProof/>
          <w:lang w:eastAsia="pl-PL"/>
        </w:rPr>
        <w:lastRenderedPageBreak/>
        <w:t>Wykres od ilości błędnie wyznaczonych liter dla danych testowych :</w:t>
      </w:r>
    </w:p>
    <w:p w:rsidR="0031742D" w:rsidRDefault="0031742D" w:rsidP="0031742D"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485775</wp:posOffset>
            </wp:positionH>
            <wp:positionV relativeFrom="paragraph">
              <wp:posOffset>0</wp:posOffset>
            </wp:positionV>
            <wp:extent cx="5247640" cy="2942590"/>
            <wp:effectExtent l="0" t="0" r="0" b="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942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42D" w:rsidRDefault="0031742D" w:rsidP="0031742D">
      <w:pPr>
        <w:pStyle w:val="Akapitzlist"/>
        <w:numPr>
          <w:ilvl w:val="0"/>
          <w:numId w:val="3"/>
        </w:numPr>
      </w:pPr>
      <w:r>
        <w:t>Analiza wyników</w:t>
      </w:r>
    </w:p>
    <w:p w:rsidR="0031742D" w:rsidRDefault="0031742D" w:rsidP="0031742D">
      <w:pPr>
        <w:ind w:left="360"/>
      </w:pPr>
    </w:p>
    <w:p w:rsidR="0031742D" w:rsidRDefault="0031742D" w:rsidP="0031742D">
      <w:pPr>
        <w:numPr>
          <w:ilvl w:val="0"/>
          <w:numId w:val="4"/>
        </w:numPr>
        <w:spacing w:line="276" w:lineRule="auto"/>
      </w:pPr>
      <w:r>
        <w:t>przy małym współczynniku uczenia dochodziło do większej liczby iteracji w funkcji nauczania</w:t>
      </w:r>
    </w:p>
    <w:p w:rsidR="0031742D" w:rsidRDefault="0031742D" w:rsidP="0031742D">
      <w:pPr>
        <w:numPr>
          <w:ilvl w:val="0"/>
          <w:numId w:val="4"/>
        </w:numPr>
        <w:spacing w:line="276" w:lineRule="auto"/>
      </w:pPr>
      <w:r>
        <w:t>przy regule uczenia delta w sieci sigmoidalnej nie było prawie w ogóle błędów przy danych testujących</w:t>
      </w:r>
    </w:p>
    <w:p w:rsidR="0031742D" w:rsidRDefault="0031742D" w:rsidP="0031742D">
      <w:pPr>
        <w:numPr>
          <w:ilvl w:val="0"/>
          <w:numId w:val="4"/>
        </w:numPr>
        <w:spacing w:line="276" w:lineRule="auto"/>
      </w:pPr>
      <w:r>
        <w:t>przy modelu adaline pojawiało się bardzo dużo błędów przy danych testujących</w:t>
      </w:r>
    </w:p>
    <w:p w:rsidR="0031742D" w:rsidRDefault="0031742D" w:rsidP="0031742D">
      <w:pPr>
        <w:numPr>
          <w:ilvl w:val="0"/>
          <w:numId w:val="4"/>
        </w:numPr>
        <w:spacing w:line="276" w:lineRule="auto"/>
      </w:pPr>
      <w:r>
        <w:t>liczba epok przy regule uczenia delta była o wiele większa niż przy modelu adaline</w:t>
      </w:r>
    </w:p>
    <w:p w:rsidR="0031742D" w:rsidRDefault="0031742D" w:rsidP="0031742D">
      <w:pPr>
        <w:numPr>
          <w:ilvl w:val="0"/>
          <w:numId w:val="4"/>
        </w:numPr>
        <w:spacing w:line="276" w:lineRule="auto"/>
      </w:pPr>
      <w:r>
        <w:t xml:space="preserve">przy współczynniku uczenia większym niż 0,1 dla modelu Adaline, sieć </w:t>
      </w:r>
      <w:r>
        <w:t>miała problemy aby</w:t>
      </w:r>
      <w:r>
        <w:t xml:space="preserve"> się nauczyć</w:t>
      </w:r>
    </w:p>
    <w:p w:rsidR="0031742D" w:rsidRDefault="0031742D" w:rsidP="0031742D">
      <w:pPr>
        <w:pStyle w:val="Akapitzlist"/>
      </w:pPr>
    </w:p>
    <w:p w:rsidR="0031742D" w:rsidRPr="0031742D" w:rsidRDefault="0031742D" w:rsidP="0031742D">
      <w:pPr>
        <w:pStyle w:val="Akapitzlist"/>
        <w:numPr>
          <w:ilvl w:val="0"/>
          <w:numId w:val="3"/>
        </w:numPr>
      </w:pPr>
      <w:r>
        <w:t>Wnioski</w:t>
      </w:r>
    </w:p>
    <w:p w:rsidR="0031742D" w:rsidRDefault="0031742D" w:rsidP="0031742D">
      <w:pPr>
        <w:numPr>
          <w:ilvl w:val="1"/>
          <w:numId w:val="5"/>
        </w:numPr>
        <w:spacing w:line="276" w:lineRule="auto"/>
      </w:pPr>
      <w:r>
        <w:t>współczynnik uczenia wpływa na liczbę iteracji(epok) uczenia: im większy tym mniej epok</w:t>
      </w:r>
      <w:r>
        <w:tab/>
      </w:r>
    </w:p>
    <w:p w:rsidR="0031742D" w:rsidRDefault="0031742D" w:rsidP="0031742D">
      <w:pPr>
        <w:numPr>
          <w:ilvl w:val="1"/>
          <w:numId w:val="5"/>
        </w:numPr>
        <w:spacing w:line="276" w:lineRule="auto"/>
      </w:pPr>
      <w:r>
        <w:t>model sieci sigmoidalnej przy regule uczenia się delta jest o wiele bardziej sukcesywny w nauce niż model adaline</w:t>
      </w:r>
    </w:p>
    <w:p w:rsidR="0031742D" w:rsidRDefault="0031742D" w:rsidP="0031742D">
      <w:pPr>
        <w:numPr>
          <w:ilvl w:val="1"/>
          <w:numId w:val="5"/>
        </w:numPr>
        <w:spacing w:line="276" w:lineRule="auto"/>
      </w:pPr>
      <w:r>
        <w:t>model adaline uczy się niemal kilkadziesiąt razy szybciej niż model sieci sigmoidalnej</w:t>
      </w:r>
    </w:p>
    <w:p w:rsidR="0031742D" w:rsidRDefault="0031742D" w:rsidP="0031742D">
      <w:pPr>
        <w:numPr>
          <w:ilvl w:val="1"/>
          <w:numId w:val="5"/>
        </w:numPr>
        <w:spacing w:line="276" w:lineRule="auto"/>
      </w:pPr>
      <w:r>
        <w:t>liczba epok jest również zależna od wylosowanych początkowo wag</w:t>
      </w:r>
    </w:p>
    <w:p w:rsidR="0031742D" w:rsidRDefault="0031742D" w:rsidP="0031742D">
      <w:pPr>
        <w:numPr>
          <w:ilvl w:val="1"/>
          <w:numId w:val="5"/>
        </w:numPr>
        <w:spacing w:line="276" w:lineRule="auto"/>
      </w:pPr>
      <w:r>
        <w:t>różnica pomiędzy wagami końcowymi przy mniejszym i większym współczynniku uczenia spowodowana jest wartością współczynnika wykorzystywaną do aktualizowania wag</w:t>
      </w:r>
    </w:p>
    <w:p w:rsidR="0031742D" w:rsidRDefault="0031742D" w:rsidP="0031742D">
      <w:pPr>
        <w:pStyle w:val="Akapitzlist"/>
      </w:pPr>
    </w:p>
    <w:p w:rsidR="0031742D" w:rsidRDefault="0031742D" w:rsidP="0031742D">
      <w:pPr>
        <w:pStyle w:val="Akapitzlist"/>
      </w:pPr>
    </w:p>
    <w:p w:rsidR="0031742D" w:rsidRDefault="0031742D" w:rsidP="0031742D">
      <w:pPr>
        <w:pStyle w:val="Akapitzlist"/>
        <w:numPr>
          <w:ilvl w:val="0"/>
          <w:numId w:val="3"/>
        </w:numPr>
      </w:pPr>
      <w:r>
        <w:lastRenderedPageBreak/>
        <w:t>Listing kodu: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b/>
          <w:color w:val="000080"/>
        </w:rPr>
      </w:pPr>
      <w:r>
        <w:rPr>
          <w:b/>
          <w:color w:val="000080"/>
        </w:rPr>
        <w:t>Adaline.java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b/>
          <w:color w:val="000080"/>
        </w:rPr>
      </w:pPr>
      <w:r>
        <w:rPr>
          <w:b/>
          <w:color w:val="000080"/>
        </w:rPr>
        <w:t xml:space="preserve">import </w:t>
      </w:r>
      <w:r>
        <w:rPr>
          <w:b/>
          <w:color w:val="000000"/>
        </w:rPr>
        <w:t>java.util.Random;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b/>
          <w:color w:val="000080"/>
        </w:rPr>
        <w:t xml:space="preserve">public class </w:t>
      </w:r>
      <w:r>
        <w:rPr>
          <w:color w:val="000000"/>
        </w:rPr>
        <w:t>Adaline 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</w:t>
      </w:r>
      <w:r>
        <w:rPr>
          <w:b/>
          <w:color w:val="000080"/>
        </w:rPr>
        <w:t>public double</w:t>
      </w:r>
      <w:r>
        <w:rPr>
          <w:color w:val="000000"/>
        </w:rPr>
        <w:t xml:space="preserve">[] </w:t>
      </w:r>
      <w:r>
        <w:rPr>
          <w:b/>
          <w:color w:val="660E7A"/>
        </w:rPr>
        <w:t>weight</w:t>
      </w:r>
      <w:r>
        <w:rPr>
          <w:color w:val="000000"/>
        </w:rPr>
        <w:t xml:space="preserve">; </w:t>
      </w:r>
      <w:r>
        <w:rPr>
          <w:i/>
          <w:color w:val="808080"/>
        </w:rPr>
        <w:t>//tablica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>public static int</w:t>
      </w:r>
      <w:r w:rsidRPr="00AF6ED0">
        <w:rPr>
          <w:color w:val="000000"/>
          <w:lang w:val="en-US"/>
        </w:rPr>
        <w:t xml:space="preserve">[][] </w:t>
      </w:r>
      <w:r w:rsidRPr="00AF6ED0">
        <w:rPr>
          <w:i/>
          <w:color w:val="660E7A"/>
          <w:lang w:val="en-US"/>
        </w:rPr>
        <w:t xml:space="preserve">set </w:t>
      </w:r>
      <w:r w:rsidRPr="00AF6ED0">
        <w:rPr>
          <w:color w:val="000000"/>
          <w:lang w:val="en-US"/>
        </w:rPr>
        <w:t xml:space="preserve">= { </w:t>
      </w:r>
      <w:r w:rsidRPr="00AF6ED0">
        <w:rPr>
          <w:i/>
          <w:color w:val="808080"/>
          <w:lang w:val="en-US"/>
        </w:rPr>
        <w:t>//tablica danych uczacych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//C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//E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 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//K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//M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//O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//T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//d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//l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//p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//u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//c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lastRenderedPageBreak/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}}; </w:t>
      </w:r>
      <w:r w:rsidRPr="00AF6ED0">
        <w:rPr>
          <w:i/>
          <w:color w:val="808080"/>
          <w:lang w:val="en-US"/>
        </w:rPr>
        <w:t>//n</w:t>
      </w:r>
    </w:p>
    <w:p w:rsidR="0031742D" w:rsidRP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31742D">
        <w:rPr>
          <w:color w:val="808080"/>
        </w:rPr>
        <w:t xml:space="preserve">    </w:t>
      </w:r>
      <w:r w:rsidRPr="0031742D">
        <w:rPr>
          <w:b/>
          <w:color w:val="000080"/>
        </w:rPr>
        <w:t>public static int</w:t>
      </w:r>
      <w:r w:rsidRPr="0031742D">
        <w:rPr>
          <w:color w:val="000000"/>
        </w:rPr>
        <w:t xml:space="preserve">[] </w:t>
      </w:r>
      <w:r w:rsidRPr="0031742D">
        <w:rPr>
          <w:i/>
          <w:color w:val="660E7A"/>
        </w:rPr>
        <w:t xml:space="preserve">setOutput </w:t>
      </w:r>
      <w:r w:rsidRPr="0031742D">
        <w:rPr>
          <w:color w:val="000000"/>
        </w:rPr>
        <w:t>= {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 xml:space="preserve">}; </w:t>
      </w:r>
      <w:r w:rsidRPr="0031742D">
        <w:rPr>
          <w:i/>
          <w:color w:val="808080"/>
        </w:rPr>
        <w:t>//tablica oczekiwanych wynikow</w:t>
      </w:r>
    </w:p>
    <w:p w:rsidR="0031742D" w:rsidRP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31742D">
        <w:rPr>
          <w:color w:val="808080"/>
        </w:rPr>
        <w:t xml:space="preserve">    </w:t>
      </w:r>
      <w:r w:rsidRPr="0031742D">
        <w:rPr>
          <w:b/>
          <w:color w:val="000080"/>
        </w:rPr>
        <w:t>public static char</w:t>
      </w:r>
      <w:r w:rsidRPr="0031742D">
        <w:rPr>
          <w:color w:val="000000"/>
        </w:rPr>
        <w:t xml:space="preserve">[] </w:t>
      </w:r>
      <w:r w:rsidRPr="0031742D">
        <w:rPr>
          <w:i/>
          <w:color w:val="660E7A"/>
        </w:rPr>
        <w:t xml:space="preserve">setLetters </w:t>
      </w:r>
      <w:r w:rsidRPr="0031742D">
        <w:rPr>
          <w:color w:val="000000"/>
        </w:rPr>
        <w:t>= {</w:t>
      </w:r>
      <w:r w:rsidRPr="0031742D">
        <w:rPr>
          <w:b/>
          <w:color w:val="008000"/>
        </w:rPr>
        <w:t>'A'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'C'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'E'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'G'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'I'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'K'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'M'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'O'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'R'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'T'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'a'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'd'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'h'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'l'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'p'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'u'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'r'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'c'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'f'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'n'</w:t>
      </w:r>
      <w:r w:rsidRPr="0031742D">
        <w:rPr>
          <w:color w:val="000000"/>
        </w:rPr>
        <w:t>};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31742D">
        <w:rPr>
          <w:color w:val="000000"/>
        </w:rPr>
        <w:t xml:space="preserve">    </w:t>
      </w:r>
      <w:r w:rsidRPr="00AF6ED0">
        <w:rPr>
          <w:b/>
          <w:color w:val="000080"/>
          <w:lang w:val="en-US"/>
        </w:rPr>
        <w:t>public static int</w:t>
      </w:r>
      <w:r w:rsidRPr="00AF6ED0">
        <w:rPr>
          <w:color w:val="000000"/>
          <w:lang w:val="en-US"/>
        </w:rPr>
        <w:t xml:space="preserve">[][] </w:t>
      </w:r>
      <w:r w:rsidRPr="00AF6ED0">
        <w:rPr>
          <w:i/>
          <w:color w:val="660E7A"/>
          <w:lang w:val="en-US"/>
        </w:rPr>
        <w:t xml:space="preserve">setTest </w:t>
      </w:r>
      <w:r w:rsidRPr="00AF6ED0">
        <w:rPr>
          <w:color w:val="000000"/>
          <w:lang w:val="en-US"/>
        </w:rPr>
        <w:t xml:space="preserve">= { </w:t>
      </w:r>
      <w:r w:rsidRPr="00AF6ED0">
        <w:rPr>
          <w:i/>
          <w:color w:val="808080"/>
          <w:lang w:val="en-US"/>
        </w:rPr>
        <w:t>//tablica danych testowych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//B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//D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 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//J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//L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//N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//P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//S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//U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//b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//e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//o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//s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lastRenderedPageBreak/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//m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//w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//k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}}; </w:t>
      </w:r>
      <w:r w:rsidRPr="00AF6ED0">
        <w:rPr>
          <w:i/>
          <w:color w:val="808080"/>
          <w:lang w:val="en-US"/>
        </w:rPr>
        <w:t>//n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>public static char</w:t>
      </w:r>
      <w:r w:rsidRPr="00AF6ED0">
        <w:rPr>
          <w:color w:val="000000"/>
          <w:lang w:val="en-US"/>
        </w:rPr>
        <w:t xml:space="preserve">[] </w:t>
      </w:r>
      <w:r w:rsidRPr="00AF6ED0">
        <w:rPr>
          <w:i/>
          <w:color w:val="660E7A"/>
          <w:lang w:val="en-US"/>
        </w:rPr>
        <w:t xml:space="preserve">setTestLetters </w:t>
      </w:r>
      <w:r w:rsidRPr="00AF6ED0">
        <w:rPr>
          <w:color w:val="000000"/>
          <w:lang w:val="en-US"/>
        </w:rPr>
        <w:t>= {</w:t>
      </w:r>
      <w:r w:rsidRPr="00AF6ED0">
        <w:rPr>
          <w:b/>
          <w:color w:val="008000"/>
          <w:lang w:val="en-US"/>
        </w:rPr>
        <w:t>'B'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'D'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'F'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'H'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'J'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'L'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'N'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'P'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'S'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'U'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'b'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'e'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'f'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'o'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's'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'm'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'w'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'k'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'g'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'n'</w:t>
      </w:r>
      <w:r w:rsidRPr="00AF6ED0">
        <w:rPr>
          <w:color w:val="000000"/>
          <w:lang w:val="en-US"/>
        </w:rPr>
        <w:t>};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int 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//liczba liter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int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//liczba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learningRate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//wspolczynnik uczenia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//blad globalny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//konstruktor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</w:t>
      </w:r>
      <w:r w:rsidRPr="00AF6ED0">
        <w:rPr>
          <w:color w:val="000000"/>
          <w:lang w:val="en-US"/>
        </w:rPr>
        <w:t>Adaline()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numberOfWeights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35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numberOfSets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20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learningRate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0.1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=</w:t>
      </w:r>
      <w:r w:rsidRPr="00AF6ED0">
        <w:rPr>
          <w:color w:val="0000FF"/>
          <w:lang w:val="en-US"/>
        </w:rPr>
        <w:t>0.0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weight </w:t>
      </w:r>
      <w:r w:rsidRPr="00AF6ED0">
        <w:rPr>
          <w:color w:val="000000"/>
          <w:lang w:val="en-US"/>
        </w:rPr>
        <w:t xml:space="preserve">= </w:t>
      </w:r>
      <w:r w:rsidRPr="00AF6ED0">
        <w:rPr>
          <w:b/>
          <w:color w:val="000080"/>
          <w:lang w:val="en-US"/>
        </w:rPr>
        <w:t>new double</w:t>
      </w:r>
      <w:r w:rsidRPr="00AF6ED0">
        <w:rPr>
          <w:color w:val="000000"/>
          <w:lang w:val="en-US"/>
        </w:rPr>
        <w:t>[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];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//ustalanie wag jako wartosci losowcyh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establishingWeights(){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Random randomWeight = </w:t>
      </w:r>
      <w:r w:rsidRPr="00AF6ED0">
        <w:rPr>
          <w:b/>
          <w:color w:val="000080"/>
          <w:lang w:val="en-US"/>
        </w:rPr>
        <w:t xml:space="preserve">new </w:t>
      </w:r>
      <w:r w:rsidRPr="00AF6ED0">
        <w:rPr>
          <w:color w:val="000000"/>
          <w:lang w:val="en-US"/>
        </w:rPr>
        <w:t>Random();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 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</w:t>
      </w:r>
      <w:r>
        <w:rPr>
          <w:b/>
          <w:color w:val="660E7A"/>
        </w:rPr>
        <w:t>weight</w:t>
      </w:r>
      <w:r>
        <w:rPr>
          <w:color w:val="000000"/>
        </w:rPr>
        <w:t xml:space="preserve">[i] = randomWeight.nextDouble(); </w:t>
      </w:r>
      <w:r>
        <w:rPr>
          <w:i/>
          <w:color w:val="808080"/>
        </w:rPr>
        <w:t>//losowanie wag z zakresu od 0 do 1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</w:t>
      </w: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//funkcja aktywacji - funkcja progowa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boolean </w:t>
      </w:r>
      <w:r w:rsidRPr="00AF6ED0">
        <w:rPr>
          <w:color w:val="000000"/>
          <w:lang w:val="en-US"/>
        </w:rPr>
        <w:t>activationFunction(</w:t>
      </w:r>
      <w:r w:rsidRPr="00AF6ED0">
        <w:rPr>
          <w:b/>
          <w:color w:val="000080"/>
          <w:lang w:val="en-US"/>
        </w:rPr>
        <w:t xml:space="preserve">double </w:t>
      </w:r>
      <w:r w:rsidRPr="00AF6ED0">
        <w:rPr>
          <w:color w:val="000000"/>
          <w:lang w:val="en-US"/>
        </w:rPr>
        <w:t>sum){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 xml:space="preserve">(sum &gt; </w:t>
      </w:r>
      <w:r w:rsidRPr="00AF6ED0">
        <w:rPr>
          <w:color w:val="0000FF"/>
          <w:lang w:val="en-US"/>
        </w:rPr>
        <w:t>0.5</w:t>
      </w:r>
      <w:r w:rsidRPr="00AF6ED0">
        <w:rPr>
          <w:color w:val="000000"/>
          <w:lang w:val="en-US"/>
        </w:rPr>
        <w:t>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return true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else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8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return false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//funkcja sumujaca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color w:val="000000"/>
          <w:lang w:val="en-US"/>
        </w:rPr>
        <w:t>sumFunction(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 xml:space="preserve">letter[], </w:t>
      </w:r>
      <w:r w:rsidRPr="00AF6ED0">
        <w:rPr>
          <w:b/>
          <w:color w:val="000080"/>
          <w:lang w:val="en-US"/>
        </w:rPr>
        <w:t>double</w:t>
      </w:r>
      <w:r w:rsidRPr="00AF6ED0">
        <w:rPr>
          <w:color w:val="000000"/>
          <w:lang w:val="en-US"/>
        </w:rPr>
        <w:t>[]weights)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double </w:t>
      </w:r>
      <w:r w:rsidRPr="00AF6ED0">
        <w:rPr>
          <w:color w:val="000000"/>
          <w:lang w:val="en-US"/>
        </w:rPr>
        <w:t xml:space="preserve">sum = </w:t>
      </w:r>
      <w:r w:rsidRPr="00AF6ED0">
        <w:rPr>
          <w:color w:val="0000FF"/>
          <w:lang w:val="en-US"/>
        </w:rPr>
        <w:t>0.0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; i &lt;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 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sum += letter[i] * weights[i];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return </w:t>
      </w:r>
      <w:r w:rsidRPr="00AF6ED0">
        <w:rPr>
          <w:color w:val="000000"/>
          <w:lang w:val="en-US"/>
        </w:rPr>
        <w:t>sum;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learning()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</w:t>
      </w:r>
      <w:r w:rsidRPr="00AF6ED0">
        <w:rPr>
          <w:b/>
          <w:color w:val="000080"/>
          <w:lang w:val="en-US"/>
        </w:rPr>
        <w:t>\n</w:t>
      </w:r>
      <w:r w:rsidRPr="00AF6ED0">
        <w:rPr>
          <w:color w:val="008000"/>
          <w:lang w:val="en-US"/>
        </w:rPr>
        <w:t xml:space="preserve"> </w:t>
      </w:r>
      <w:r w:rsidRPr="00AF6ED0">
        <w:rPr>
          <w:b/>
          <w:color w:val="008000"/>
          <w:lang w:val="en-US"/>
        </w:rPr>
        <w:t xml:space="preserve">ADALINE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</w:t>
      </w:r>
      <w:r>
        <w:rPr>
          <w:i/>
          <w:color w:val="808080"/>
        </w:rPr>
        <w:t>//zmienna, stwierdzajaca czy blad jest mozliwy do zaakceptowania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</w:t>
      </w:r>
      <w:r w:rsidRPr="00AF6ED0">
        <w:rPr>
          <w:b/>
          <w:color w:val="000080"/>
          <w:lang w:val="en-US"/>
        </w:rPr>
        <w:t xml:space="preserve">boolean </w:t>
      </w:r>
      <w:r w:rsidRPr="00AF6ED0">
        <w:rPr>
          <w:color w:val="000000"/>
          <w:lang w:val="en-US"/>
        </w:rPr>
        <w:t xml:space="preserve">mayErrorBe = </w:t>
      </w:r>
      <w:r w:rsidRPr="00AF6ED0">
        <w:rPr>
          <w:b/>
          <w:color w:val="000080"/>
          <w:lang w:val="en-US"/>
        </w:rPr>
        <w:t>false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i/>
          <w:color w:val="808080"/>
          <w:lang w:val="en-US"/>
        </w:rPr>
        <w:t>//numer epoki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iteration=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i/>
          <w:color w:val="808080"/>
          <w:lang w:val="en-US"/>
        </w:rPr>
        <w:t>//ustalanie wag poczatkowych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lastRenderedPageBreak/>
        <w:t xml:space="preserve">        </w:t>
      </w:r>
      <w:r w:rsidRPr="00AF6ED0">
        <w:rPr>
          <w:color w:val="000000"/>
          <w:lang w:val="en-US"/>
        </w:rPr>
        <w:t>establishingWeights();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"Weights are: w" </w:t>
      </w:r>
      <w:r w:rsidRPr="00AF6ED0">
        <w:rPr>
          <w:color w:val="000000"/>
          <w:lang w:val="en-US"/>
        </w:rPr>
        <w:t xml:space="preserve">+ i + </w:t>
      </w:r>
      <w:r w:rsidRPr="00AF6ED0">
        <w:rPr>
          <w:b/>
          <w:color w:val="008000"/>
          <w:lang w:val="en-US"/>
        </w:rPr>
        <w:t>" = "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[i]);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AF6ED0">
        <w:rPr>
          <w:color w:val="000000"/>
          <w:lang w:val="en-US"/>
        </w:rPr>
        <w:t xml:space="preserve">        </w:t>
      </w:r>
      <w:r>
        <w:rPr>
          <w:color w:val="000000"/>
        </w:rPr>
        <w:t>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color w:val="000000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    </w:t>
      </w:r>
      <w:r>
        <w:rPr>
          <w:i/>
          <w:color w:val="808080"/>
        </w:rPr>
        <w:t>//podczas jednej epoki nauka z całego zestawu danych uczacych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b/>
          <w:color w:val="000080"/>
        </w:rPr>
        <w:t>do</w:t>
      </w:r>
      <w:r>
        <w:rPr>
          <w:color w:val="000000"/>
        </w:rPr>
        <w:t>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        iteration++; </w:t>
      </w:r>
      <w:r>
        <w:rPr>
          <w:i/>
          <w:color w:val="808080"/>
        </w:rPr>
        <w:t>// zwiekszenie numeru iteracji(epoki)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808080"/>
        </w:rPr>
        <w:t xml:space="preserve">            </w:t>
      </w:r>
      <w:r>
        <w:rPr>
          <w:b/>
          <w:color w:val="660E7A"/>
        </w:rPr>
        <w:t>mainError</w:t>
      </w:r>
      <w:r>
        <w:rPr>
          <w:color w:val="000000"/>
        </w:rPr>
        <w:t>=</w:t>
      </w:r>
      <w:r>
        <w:rPr>
          <w:color w:val="0000FF"/>
        </w:rPr>
        <w:t>0.0</w:t>
      </w:r>
      <w:r>
        <w:rPr>
          <w:color w:val="000000"/>
        </w:rPr>
        <w:t xml:space="preserve">; </w:t>
      </w:r>
      <w:r>
        <w:rPr>
          <w:i/>
          <w:color w:val="808080"/>
        </w:rPr>
        <w:t>//zerowanie glownego bledu w celu sprawdzenia bledow podczas jednej iteracji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    </w:t>
      </w:r>
      <w:r>
        <w:rPr>
          <w:i/>
          <w:color w:val="808080"/>
        </w:rPr>
        <w:t>//obliczanie roznicy pomiedzy wynikiem oczekiwanym a wynikiem otrzymanym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        </w:t>
      </w:r>
      <w:r w:rsidRPr="00AF6ED0">
        <w:rPr>
          <w:b/>
          <w:color w:val="660E7A"/>
          <w:lang w:val="en-US"/>
        </w:rPr>
        <w:t xml:space="preserve">delta </w:t>
      </w:r>
      <w:r w:rsidRPr="00AF6ED0">
        <w:rPr>
          <w:color w:val="000000"/>
          <w:lang w:val="en-US"/>
        </w:rPr>
        <w:t xml:space="preserve">= </w:t>
      </w:r>
      <w:r w:rsidRPr="00AF6ED0">
        <w:rPr>
          <w:i/>
          <w:color w:val="660E7A"/>
          <w:lang w:val="en-US"/>
        </w:rPr>
        <w:t>setOutput</w:t>
      </w:r>
      <w:r w:rsidRPr="00AF6ED0">
        <w:rPr>
          <w:color w:val="000000"/>
          <w:lang w:val="en-US"/>
        </w:rPr>
        <w:t>[i] - sumFunction(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i/>
          <w:color w:val="808080"/>
          <w:lang w:val="en-US"/>
        </w:rPr>
        <w:t>//aktualizowanie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j=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; j &lt;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;j++)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[j] +=</w:t>
      </w:r>
      <w:r w:rsidRPr="00AF6ED0">
        <w:rPr>
          <w:b/>
          <w:color w:val="660E7A"/>
          <w:lang w:val="en-US"/>
        </w:rPr>
        <w:t>learningRate</w:t>
      </w:r>
      <w:r w:rsidRPr="00AF6ED0">
        <w:rPr>
          <w:color w:val="000000"/>
          <w:lang w:val="en-US"/>
        </w:rPr>
        <w:t>*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*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>[i][j];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    </w:t>
      </w:r>
      <w:r>
        <w:rPr>
          <w:i/>
          <w:color w:val="808080"/>
        </w:rPr>
        <w:t>//aktualizowanie bledu glownego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b/>
          <w:color w:val="660E7A"/>
        </w:rPr>
        <w:t>mainError</w:t>
      </w:r>
      <w:r>
        <w:rPr>
          <w:color w:val="000000"/>
        </w:rPr>
        <w:t>+=</w:t>
      </w:r>
      <w:r>
        <w:rPr>
          <w:b/>
          <w:color w:val="660E7A"/>
        </w:rPr>
        <w:t>delta</w:t>
      </w:r>
      <w:r>
        <w:rPr>
          <w:color w:val="000000"/>
        </w:rPr>
        <w:t>*</w:t>
      </w:r>
      <w:r>
        <w:rPr>
          <w:b/>
          <w:color w:val="660E7A"/>
        </w:rPr>
        <w:t>delta</w:t>
      </w:r>
      <w:r>
        <w:rPr>
          <w:color w:val="000000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/=</w:t>
      </w:r>
      <w:r w:rsidRPr="00AF6ED0">
        <w:rPr>
          <w:color w:val="0000FF"/>
          <w:lang w:val="en-US"/>
        </w:rPr>
        <w:t>2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&gt;</w:t>
      </w:r>
      <w:r w:rsidRPr="00AF6ED0">
        <w:rPr>
          <w:color w:val="0000FF"/>
          <w:lang w:val="en-US"/>
        </w:rPr>
        <w:t>0.001</w:t>
      </w:r>
      <w:r w:rsidRPr="00AF6ED0">
        <w:rPr>
          <w:color w:val="000000"/>
          <w:lang w:val="en-US"/>
        </w:rPr>
        <w:t>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mayErrorBe = </w:t>
      </w:r>
      <w:r w:rsidRPr="00AF6ED0">
        <w:rPr>
          <w:b/>
          <w:color w:val="000080"/>
          <w:lang w:val="en-US"/>
        </w:rPr>
        <w:t>false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 xml:space="preserve">else 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mayErrorBe = </w:t>
      </w:r>
      <w:r w:rsidRPr="00AF6ED0">
        <w:rPr>
          <w:b/>
          <w:color w:val="000080"/>
          <w:lang w:val="en-US"/>
        </w:rPr>
        <w:t>true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}</w:t>
      </w:r>
      <w:r w:rsidRPr="00AF6ED0">
        <w:rPr>
          <w:b/>
          <w:color w:val="000080"/>
          <w:lang w:val="en-US"/>
        </w:rPr>
        <w:t>while</w:t>
      </w:r>
      <w:r w:rsidRPr="00AF6ED0">
        <w:rPr>
          <w:color w:val="000000"/>
          <w:lang w:val="en-US"/>
        </w:rPr>
        <w:t>(!mayErrorBe);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"ITERATION: " </w:t>
      </w:r>
      <w:r w:rsidRPr="00AF6ED0">
        <w:rPr>
          <w:color w:val="000000"/>
          <w:lang w:val="en-US"/>
        </w:rPr>
        <w:t>+ iteration 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"Main error: " 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"Weights are: w" </w:t>
      </w:r>
      <w:r w:rsidRPr="00AF6ED0">
        <w:rPr>
          <w:color w:val="000000"/>
          <w:lang w:val="en-US"/>
        </w:rPr>
        <w:t xml:space="preserve">+ i + </w:t>
      </w:r>
      <w:r w:rsidRPr="00AF6ED0">
        <w:rPr>
          <w:b/>
          <w:color w:val="008000"/>
          <w:lang w:val="en-US"/>
        </w:rPr>
        <w:t>" = "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[i]);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AF6ED0">
        <w:rPr>
          <w:color w:val="000000"/>
          <w:lang w:val="en-US"/>
        </w:rPr>
        <w:t xml:space="preserve">        </w:t>
      </w:r>
      <w:r>
        <w:rPr>
          <w:color w:val="000000"/>
        </w:rPr>
        <w:t>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color w:val="000000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</w:t>
      </w:r>
      <w:r>
        <w:rPr>
          <w:i/>
          <w:color w:val="808080"/>
        </w:rPr>
        <w:t>//funkcja testujaca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testing()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 xml:space="preserve">"Letters from learning set: 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>"Letter "</w:t>
      </w:r>
      <w:r w:rsidRPr="00AF6ED0">
        <w:rPr>
          <w:color w:val="000000"/>
          <w:lang w:val="en-US"/>
        </w:rPr>
        <w:t xml:space="preserve">+ </w:t>
      </w:r>
      <w:r w:rsidRPr="00AF6ED0">
        <w:rPr>
          <w:i/>
          <w:color w:val="660E7A"/>
          <w:lang w:val="en-US"/>
        </w:rPr>
        <w:t>setLetters</w:t>
      </w:r>
      <w:r w:rsidRPr="00AF6ED0">
        <w:rPr>
          <w:color w:val="000000"/>
          <w:lang w:val="en-US"/>
        </w:rPr>
        <w:t>[i] +</w:t>
      </w:r>
      <w:r w:rsidRPr="00AF6ED0">
        <w:rPr>
          <w:b/>
          <w:color w:val="008000"/>
          <w:lang w:val="en-US"/>
        </w:rPr>
        <w:t>" is: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(activationFunction(sumFunction(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)))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"big"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  <w:r w:rsidRPr="00AF6ED0">
        <w:rPr>
          <w:b/>
          <w:color w:val="000080"/>
          <w:lang w:val="en-US"/>
        </w:rPr>
        <w:t>else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"small"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 xml:space="preserve">"Letters from testing set: 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>"Letter "</w:t>
      </w:r>
      <w:r w:rsidRPr="00AF6ED0">
        <w:rPr>
          <w:color w:val="000000"/>
          <w:lang w:val="en-US"/>
        </w:rPr>
        <w:t xml:space="preserve">+ </w:t>
      </w:r>
      <w:r w:rsidRPr="00AF6ED0">
        <w:rPr>
          <w:i/>
          <w:color w:val="660E7A"/>
          <w:lang w:val="en-US"/>
        </w:rPr>
        <w:t>setTestLetters</w:t>
      </w:r>
      <w:r w:rsidRPr="00AF6ED0">
        <w:rPr>
          <w:color w:val="000000"/>
          <w:lang w:val="en-US"/>
        </w:rPr>
        <w:t>[i] +</w:t>
      </w:r>
      <w:r w:rsidRPr="00AF6ED0">
        <w:rPr>
          <w:b/>
          <w:color w:val="008000"/>
          <w:lang w:val="en-US"/>
        </w:rPr>
        <w:t>" is: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(activationFunction(sumFunction(</w:t>
      </w:r>
      <w:r w:rsidRPr="00AF6ED0">
        <w:rPr>
          <w:i/>
          <w:color w:val="660E7A"/>
          <w:lang w:val="en-US"/>
        </w:rPr>
        <w:t>setTest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)))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"big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  <w:r w:rsidRPr="00AF6ED0">
        <w:rPr>
          <w:b/>
          <w:color w:val="000080"/>
          <w:lang w:val="en-US"/>
        </w:rPr>
        <w:t>else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"small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lastRenderedPageBreak/>
        <w:t xml:space="preserve">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spacing w:after="283"/>
        <w:rPr>
          <w:color w:val="000080"/>
          <w:lang w:val="en-US"/>
        </w:rPr>
      </w:pP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  <w:r w:rsidRPr="00AF6ED0">
        <w:rPr>
          <w:b/>
          <w:color w:val="000080"/>
          <w:lang w:val="en-US"/>
        </w:rPr>
        <w:t>DeltaSigmoidal.java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8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b/>
          <w:color w:val="000080"/>
          <w:lang w:val="en-US"/>
        </w:rPr>
      </w:pPr>
      <w:r w:rsidRPr="00AF6ED0">
        <w:rPr>
          <w:b/>
          <w:color w:val="000080"/>
          <w:lang w:val="en-US"/>
        </w:rPr>
        <w:t xml:space="preserve">import </w:t>
      </w:r>
      <w:r w:rsidRPr="00AF6ED0">
        <w:rPr>
          <w:b/>
          <w:color w:val="000000"/>
          <w:lang w:val="en-US"/>
        </w:rPr>
        <w:t>java.util.Random;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b/>
          <w:color w:val="000080"/>
          <w:lang w:val="en-US"/>
        </w:rPr>
        <w:t xml:space="preserve">public class </w:t>
      </w:r>
      <w:r w:rsidRPr="00AF6ED0">
        <w:rPr>
          <w:color w:val="000000"/>
          <w:lang w:val="en-US"/>
        </w:rPr>
        <w:t>DeltaSigmoidal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>public double</w:t>
      </w:r>
      <w:r w:rsidRPr="00AF6ED0">
        <w:rPr>
          <w:color w:val="000000"/>
          <w:lang w:val="en-US"/>
        </w:rPr>
        <w:t xml:space="preserve">[]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//tablica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>public static int</w:t>
      </w:r>
      <w:r w:rsidRPr="00AF6ED0">
        <w:rPr>
          <w:color w:val="000000"/>
          <w:lang w:val="en-US"/>
        </w:rPr>
        <w:t xml:space="preserve">[][] </w:t>
      </w:r>
      <w:r w:rsidRPr="00AF6ED0">
        <w:rPr>
          <w:i/>
          <w:color w:val="660E7A"/>
          <w:lang w:val="en-US"/>
        </w:rPr>
        <w:t xml:space="preserve">set </w:t>
      </w:r>
      <w:r w:rsidRPr="00AF6ED0">
        <w:rPr>
          <w:color w:val="000000"/>
          <w:lang w:val="en-US"/>
        </w:rPr>
        <w:t xml:space="preserve">= { </w:t>
      </w:r>
      <w:r w:rsidRPr="00AF6ED0">
        <w:rPr>
          <w:i/>
          <w:color w:val="808080"/>
          <w:lang w:val="en-US"/>
        </w:rPr>
        <w:t>//tablica danych uczacych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//C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//E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 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//K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//M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//O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//T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lastRenderedPageBreak/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//d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//l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//p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//u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//c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}}; </w:t>
      </w:r>
      <w:r w:rsidRPr="00AF6ED0">
        <w:rPr>
          <w:i/>
          <w:color w:val="808080"/>
          <w:lang w:val="en-US"/>
        </w:rPr>
        <w:t>//n</w:t>
      </w:r>
    </w:p>
    <w:p w:rsidR="0031742D" w:rsidRP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31742D">
        <w:rPr>
          <w:color w:val="808080"/>
        </w:rPr>
        <w:t xml:space="preserve">    </w:t>
      </w:r>
      <w:r w:rsidRPr="0031742D">
        <w:rPr>
          <w:b/>
          <w:color w:val="000080"/>
        </w:rPr>
        <w:t>public static int</w:t>
      </w:r>
      <w:r w:rsidRPr="0031742D">
        <w:rPr>
          <w:color w:val="000000"/>
        </w:rPr>
        <w:t xml:space="preserve">[] </w:t>
      </w:r>
      <w:r w:rsidRPr="0031742D">
        <w:rPr>
          <w:i/>
          <w:color w:val="660E7A"/>
        </w:rPr>
        <w:t xml:space="preserve">setOutput </w:t>
      </w:r>
      <w:r w:rsidRPr="0031742D">
        <w:rPr>
          <w:color w:val="000000"/>
        </w:rPr>
        <w:t>= {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1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>,</w:t>
      </w:r>
      <w:r w:rsidRPr="0031742D">
        <w:rPr>
          <w:color w:val="0000FF"/>
        </w:rPr>
        <w:t>0</w:t>
      </w:r>
      <w:r w:rsidRPr="0031742D">
        <w:rPr>
          <w:color w:val="000000"/>
        </w:rPr>
        <w:t xml:space="preserve">}; </w:t>
      </w:r>
      <w:r w:rsidRPr="0031742D">
        <w:rPr>
          <w:i/>
          <w:color w:val="808080"/>
        </w:rPr>
        <w:t>//tablica oczekiwanych wynikow</w:t>
      </w:r>
    </w:p>
    <w:p w:rsidR="0031742D" w:rsidRP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31742D">
        <w:rPr>
          <w:color w:val="808080"/>
        </w:rPr>
        <w:t xml:space="preserve">    </w:t>
      </w:r>
      <w:r w:rsidRPr="0031742D">
        <w:rPr>
          <w:b/>
          <w:color w:val="000080"/>
        </w:rPr>
        <w:t>public static char</w:t>
      </w:r>
      <w:r w:rsidRPr="0031742D">
        <w:rPr>
          <w:color w:val="000000"/>
        </w:rPr>
        <w:t xml:space="preserve">[] </w:t>
      </w:r>
      <w:r w:rsidRPr="0031742D">
        <w:rPr>
          <w:i/>
          <w:color w:val="660E7A"/>
        </w:rPr>
        <w:t xml:space="preserve">setLetters </w:t>
      </w:r>
      <w:r w:rsidRPr="0031742D">
        <w:rPr>
          <w:color w:val="000000"/>
        </w:rPr>
        <w:t>= {</w:t>
      </w:r>
      <w:r w:rsidRPr="0031742D">
        <w:rPr>
          <w:b/>
          <w:color w:val="008000"/>
        </w:rPr>
        <w:t>'A'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'C'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'E'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'G'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'I'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'K'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'M'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'O'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'R'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'T'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'a'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'd'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'h'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'l'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'p'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'u'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'r'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'c'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'f'</w:t>
      </w:r>
      <w:r w:rsidRPr="0031742D">
        <w:rPr>
          <w:color w:val="000000"/>
        </w:rPr>
        <w:t>,</w:t>
      </w:r>
      <w:r w:rsidRPr="0031742D">
        <w:rPr>
          <w:b/>
          <w:color w:val="008000"/>
        </w:rPr>
        <w:t>'n'</w:t>
      </w:r>
      <w:r w:rsidRPr="0031742D">
        <w:rPr>
          <w:color w:val="000000"/>
        </w:rPr>
        <w:t>};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31742D">
        <w:rPr>
          <w:color w:val="000000"/>
        </w:rPr>
        <w:t xml:space="preserve">    </w:t>
      </w:r>
      <w:r w:rsidRPr="00AF6ED0">
        <w:rPr>
          <w:b/>
          <w:color w:val="000080"/>
          <w:lang w:val="en-US"/>
        </w:rPr>
        <w:t>public static int</w:t>
      </w:r>
      <w:r w:rsidRPr="00AF6ED0">
        <w:rPr>
          <w:color w:val="000000"/>
          <w:lang w:val="en-US"/>
        </w:rPr>
        <w:t xml:space="preserve">[][] </w:t>
      </w:r>
      <w:r w:rsidRPr="00AF6ED0">
        <w:rPr>
          <w:i/>
          <w:color w:val="660E7A"/>
          <w:lang w:val="en-US"/>
        </w:rPr>
        <w:t xml:space="preserve">setTest </w:t>
      </w:r>
      <w:r w:rsidRPr="00AF6ED0">
        <w:rPr>
          <w:color w:val="000000"/>
          <w:lang w:val="en-US"/>
        </w:rPr>
        <w:t xml:space="preserve">= { </w:t>
      </w:r>
      <w:r w:rsidRPr="00AF6ED0">
        <w:rPr>
          <w:i/>
          <w:color w:val="808080"/>
          <w:lang w:val="en-US"/>
        </w:rPr>
        <w:t>//tablica danych testowych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//B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//D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 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//J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//L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//N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lastRenderedPageBreak/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//P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//S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//U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//b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//e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//f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//o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//s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//m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//w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//k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 xml:space="preserve">}, </w:t>
      </w:r>
      <w:r w:rsidRPr="00AF6ED0">
        <w:rPr>
          <w:i/>
          <w:color w:val="808080"/>
          <w:lang w:val="en-US"/>
        </w:rPr>
        <w:t>//g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        </w:t>
      </w:r>
      <w:r w:rsidRPr="00AF6ED0">
        <w:rPr>
          <w:color w:val="000000"/>
          <w:lang w:val="en-US"/>
        </w:rPr>
        <w:t>{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,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}}; </w:t>
      </w:r>
      <w:r w:rsidRPr="00AF6ED0">
        <w:rPr>
          <w:i/>
          <w:color w:val="808080"/>
          <w:lang w:val="en-US"/>
        </w:rPr>
        <w:t>//n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>public static char</w:t>
      </w:r>
      <w:r w:rsidRPr="00AF6ED0">
        <w:rPr>
          <w:color w:val="000000"/>
          <w:lang w:val="en-US"/>
        </w:rPr>
        <w:t xml:space="preserve">[] </w:t>
      </w:r>
      <w:r w:rsidRPr="00AF6ED0">
        <w:rPr>
          <w:i/>
          <w:color w:val="660E7A"/>
          <w:lang w:val="en-US"/>
        </w:rPr>
        <w:t xml:space="preserve">setTestLetters </w:t>
      </w:r>
      <w:r w:rsidRPr="00AF6ED0">
        <w:rPr>
          <w:color w:val="000000"/>
          <w:lang w:val="en-US"/>
        </w:rPr>
        <w:t>= {</w:t>
      </w:r>
      <w:r w:rsidRPr="00AF6ED0">
        <w:rPr>
          <w:b/>
          <w:color w:val="008000"/>
          <w:lang w:val="en-US"/>
        </w:rPr>
        <w:t>'B'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'D'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'F'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'H'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'J'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'L'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'N'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'P'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'S'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'U'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'b'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'e'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'f'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'o'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's'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'm'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'w'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'k'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'g'</w:t>
      </w:r>
      <w:r w:rsidRPr="00AF6ED0">
        <w:rPr>
          <w:color w:val="000000"/>
          <w:lang w:val="en-US"/>
        </w:rPr>
        <w:t>,</w:t>
      </w:r>
      <w:r w:rsidRPr="00AF6ED0">
        <w:rPr>
          <w:b/>
          <w:color w:val="008000"/>
          <w:lang w:val="en-US"/>
        </w:rPr>
        <w:t>'n'</w:t>
      </w:r>
      <w:r w:rsidRPr="00AF6ED0">
        <w:rPr>
          <w:color w:val="000000"/>
          <w:lang w:val="en-US"/>
        </w:rPr>
        <w:t>};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int 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//liczba liter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int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//liczba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learningRate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//wspolczynnik uczenia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 xml:space="preserve">; </w:t>
      </w:r>
      <w:r w:rsidRPr="00AF6ED0">
        <w:rPr>
          <w:i/>
          <w:color w:val="808080"/>
          <w:lang w:val="en-US"/>
        </w:rPr>
        <w:t>//blad globalny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b/>
          <w:color w:val="660E7A"/>
          <w:lang w:val="en-US"/>
        </w:rPr>
        <w:t>output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//konstruktor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</w:t>
      </w:r>
      <w:r w:rsidRPr="00AF6ED0">
        <w:rPr>
          <w:color w:val="000000"/>
          <w:lang w:val="en-US"/>
        </w:rPr>
        <w:t>DeltaSigmoidal()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numberOfWeights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35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numberOfSets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20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learningRate </w:t>
      </w:r>
      <w:r w:rsidRPr="00AF6ED0">
        <w:rPr>
          <w:color w:val="000000"/>
          <w:lang w:val="en-US"/>
        </w:rPr>
        <w:t xml:space="preserve">= </w:t>
      </w:r>
      <w:r w:rsidRPr="00AF6ED0">
        <w:rPr>
          <w:color w:val="0000FF"/>
          <w:lang w:val="en-US"/>
        </w:rPr>
        <w:t>0.1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>output</w:t>
      </w:r>
      <w:r w:rsidRPr="00AF6ED0">
        <w:rPr>
          <w:color w:val="000000"/>
          <w:lang w:val="en-US"/>
        </w:rPr>
        <w:t>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660E7A"/>
          <w:lang w:val="en-US"/>
        </w:rPr>
        <w:t xml:space="preserve">weight </w:t>
      </w:r>
      <w:r w:rsidRPr="00AF6ED0">
        <w:rPr>
          <w:color w:val="000000"/>
          <w:lang w:val="en-US"/>
        </w:rPr>
        <w:t xml:space="preserve">= </w:t>
      </w:r>
      <w:r w:rsidRPr="00AF6ED0">
        <w:rPr>
          <w:b/>
          <w:color w:val="000080"/>
          <w:lang w:val="en-US"/>
        </w:rPr>
        <w:t>new double</w:t>
      </w:r>
      <w:r w:rsidRPr="00AF6ED0">
        <w:rPr>
          <w:color w:val="000000"/>
          <w:lang w:val="en-US"/>
        </w:rPr>
        <w:t>[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];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//ustalanie wag jako wartosci losowcyh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establishingWeights(){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Random randomWeight = </w:t>
      </w:r>
      <w:r w:rsidRPr="00AF6ED0">
        <w:rPr>
          <w:b/>
          <w:color w:val="000080"/>
          <w:lang w:val="en-US"/>
        </w:rPr>
        <w:t xml:space="preserve">new </w:t>
      </w:r>
      <w:r w:rsidRPr="00AF6ED0">
        <w:rPr>
          <w:color w:val="000000"/>
          <w:lang w:val="en-US"/>
        </w:rPr>
        <w:t>Random();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 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</w:t>
      </w:r>
      <w:r>
        <w:rPr>
          <w:b/>
          <w:color w:val="660E7A"/>
        </w:rPr>
        <w:t>weight</w:t>
      </w:r>
      <w:r>
        <w:rPr>
          <w:color w:val="000000"/>
        </w:rPr>
        <w:t xml:space="preserve">[i] = randomWeight.nextDouble(); </w:t>
      </w:r>
      <w:r>
        <w:rPr>
          <w:i/>
          <w:color w:val="808080"/>
        </w:rPr>
        <w:t xml:space="preserve">//losowanie </w:t>
      </w:r>
      <w:r>
        <w:rPr>
          <w:i/>
          <w:color w:val="808080"/>
        </w:rPr>
        <w:lastRenderedPageBreak/>
        <w:t>wag z zakresu od 0 do 1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</w:t>
      </w: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//funkcja aktywacji - funkcja sigmoidalna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color w:val="000000"/>
          <w:lang w:val="en-US"/>
        </w:rPr>
        <w:t>activationFunction(</w:t>
      </w:r>
      <w:r w:rsidRPr="00AF6ED0">
        <w:rPr>
          <w:b/>
          <w:color w:val="000080"/>
          <w:lang w:val="en-US"/>
        </w:rPr>
        <w:t xml:space="preserve">double </w:t>
      </w:r>
      <w:r w:rsidRPr="00AF6ED0">
        <w:rPr>
          <w:color w:val="000000"/>
          <w:lang w:val="en-US"/>
        </w:rPr>
        <w:t>sum){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return </w:t>
      </w:r>
      <w:r w:rsidRPr="00AF6ED0">
        <w:rPr>
          <w:color w:val="000000"/>
          <w:lang w:val="en-US"/>
        </w:rPr>
        <w:t xml:space="preserve">( </w:t>
      </w:r>
      <w:r w:rsidRPr="00AF6ED0">
        <w:rPr>
          <w:color w:val="0000FF"/>
          <w:lang w:val="en-US"/>
        </w:rPr>
        <w:t xml:space="preserve">1 </w:t>
      </w:r>
      <w:r w:rsidRPr="00AF6ED0">
        <w:rPr>
          <w:color w:val="000000"/>
          <w:lang w:val="en-US"/>
        </w:rPr>
        <w:t xml:space="preserve">/ ( </w:t>
      </w:r>
      <w:r w:rsidRPr="00AF6ED0">
        <w:rPr>
          <w:color w:val="0000FF"/>
          <w:lang w:val="en-US"/>
        </w:rPr>
        <w:t xml:space="preserve">1 </w:t>
      </w:r>
      <w:r w:rsidRPr="00AF6ED0">
        <w:rPr>
          <w:color w:val="000000"/>
          <w:lang w:val="en-US"/>
        </w:rPr>
        <w:t>+ Math.</w:t>
      </w:r>
      <w:r w:rsidRPr="00AF6ED0">
        <w:rPr>
          <w:i/>
          <w:color w:val="000000"/>
          <w:lang w:val="en-US"/>
        </w:rPr>
        <w:t>exp</w:t>
      </w:r>
      <w:r w:rsidRPr="00AF6ED0">
        <w:rPr>
          <w:color w:val="000000"/>
          <w:lang w:val="en-US"/>
        </w:rPr>
        <w:t>(-</w:t>
      </w:r>
      <w:r w:rsidRPr="00AF6ED0">
        <w:rPr>
          <w:color w:val="0000FF"/>
          <w:lang w:val="en-US"/>
        </w:rPr>
        <w:t xml:space="preserve">1.0 </w:t>
      </w:r>
      <w:r w:rsidRPr="00AF6ED0">
        <w:rPr>
          <w:color w:val="000000"/>
          <w:lang w:val="en-US"/>
        </w:rPr>
        <w:t>* sum)));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i/>
          <w:color w:val="808080"/>
          <w:lang w:val="en-US"/>
        </w:rPr>
        <w:t>//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double </w:t>
      </w:r>
      <w:r w:rsidRPr="00AF6ED0">
        <w:rPr>
          <w:color w:val="000000"/>
          <w:lang w:val="en-US"/>
        </w:rPr>
        <w:t>sumFunction(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 xml:space="preserve">letter[], </w:t>
      </w:r>
      <w:r w:rsidRPr="00AF6ED0">
        <w:rPr>
          <w:b/>
          <w:color w:val="000080"/>
          <w:lang w:val="en-US"/>
        </w:rPr>
        <w:t>double</w:t>
      </w:r>
      <w:r w:rsidRPr="00AF6ED0">
        <w:rPr>
          <w:color w:val="000000"/>
          <w:lang w:val="en-US"/>
        </w:rPr>
        <w:t>[]weights)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double </w:t>
      </w:r>
      <w:r w:rsidRPr="00AF6ED0">
        <w:rPr>
          <w:color w:val="000000"/>
          <w:lang w:val="en-US"/>
        </w:rPr>
        <w:t xml:space="preserve">sum = </w:t>
      </w:r>
      <w:r w:rsidRPr="00AF6ED0">
        <w:rPr>
          <w:color w:val="0000FF"/>
          <w:lang w:val="en-US"/>
        </w:rPr>
        <w:t>0.0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; i &lt;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 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sum += letter[i] * weights[i];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return </w:t>
      </w:r>
      <w:r w:rsidRPr="00AF6ED0">
        <w:rPr>
          <w:color w:val="000000"/>
          <w:lang w:val="en-US"/>
        </w:rPr>
        <w:t>sum;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learning()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</w:t>
      </w:r>
      <w:r w:rsidRPr="00AF6ED0">
        <w:rPr>
          <w:b/>
          <w:color w:val="000080"/>
          <w:lang w:val="en-US"/>
        </w:rPr>
        <w:t>\n</w:t>
      </w:r>
      <w:r w:rsidRPr="00AF6ED0">
        <w:rPr>
          <w:color w:val="008000"/>
          <w:lang w:val="en-US"/>
        </w:rPr>
        <w:t xml:space="preserve"> </w:t>
      </w:r>
      <w:r w:rsidRPr="00AF6ED0">
        <w:rPr>
          <w:b/>
          <w:color w:val="008000"/>
          <w:lang w:val="en-US"/>
        </w:rPr>
        <w:t xml:space="preserve">DELTA SIGMOIDAL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</w:t>
      </w:r>
      <w:r>
        <w:rPr>
          <w:i/>
          <w:color w:val="808080"/>
        </w:rPr>
        <w:t>//zmienna, stwierdzajaca czy blad jest mozliwy do zaakceptowania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</w:t>
      </w:r>
      <w:r w:rsidRPr="00AF6ED0">
        <w:rPr>
          <w:b/>
          <w:color w:val="000080"/>
          <w:lang w:val="en-US"/>
        </w:rPr>
        <w:t xml:space="preserve">boolean </w:t>
      </w:r>
      <w:r w:rsidRPr="00AF6ED0">
        <w:rPr>
          <w:color w:val="000000"/>
          <w:lang w:val="en-US"/>
        </w:rPr>
        <w:t xml:space="preserve">mayErrorBe = </w:t>
      </w:r>
      <w:r w:rsidRPr="00AF6ED0">
        <w:rPr>
          <w:b/>
          <w:color w:val="000080"/>
          <w:lang w:val="en-US"/>
        </w:rPr>
        <w:t>false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i/>
          <w:color w:val="808080"/>
          <w:lang w:val="en-US"/>
        </w:rPr>
        <w:t>//numer epoki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iteration=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i/>
          <w:color w:val="808080"/>
          <w:lang w:val="en-US"/>
        </w:rPr>
        <w:t>//ustalanie wag poczatkowych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808080"/>
          <w:lang w:val="en-US"/>
        </w:rPr>
        <w:t xml:space="preserve">        </w:t>
      </w:r>
      <w:r w:rsidRPr="00AF6ED0">
        <w:rPr>
          <w:color w:val="000000"/>
          <w:lang w:val="en-US"/>
        </w:rPr>
        <w:t>establishingWeights();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"Weights are: w" </w:t>
      </w:r>
      <w:r w:rsidRPr="00AF6ED0">
        <w:rPr>
          <w:color w:val="000000"/>
          <w:lang w:val="en-US"/>
        </w:rPr>
        <w:t xml:space="preserve">+ i + </w:t>
      </w:r>
      <w:r w:rsidRPr="00AF6ED0">
        <w:rPr>
          <w:b/>
          <w:color w:val="008000"/>
          <w:lang w:val="en-US"/>
        </w:rPr>
        <w:t>" = "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[i]);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AF6ED0">
        <w:rPr>
          <w:color w:val="000000"/>
          <w:lang w:val="en-US"/>
        </w:rPr>
        <w:t xml:space="preserve">        </w:t>
      </w:r>
      <w:r>
        <w:rPr>
          <w:color w:val="000000"/>
        </w:rPr>
        <w:t>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color w:val="000000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    </w:t>
      </w:r>
      <w:r>
        <w:rPr>
          <w:i/>
          <w:color w:val="808080"/>
        </w:rPr>
        <w:t>//podczas jednej epoki nauka z całego zestawu danych uczacych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b/>
          <w:color w:val="000080"/>
        </w:rPr>
        <w:t>do</w:t>
      </w:r>
      <w:r>
        <w:rPr>
          <w:color w:val="000000"/>
        </w:rPr>
        <w:t>{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        iteration++; </w:t>
      </w:r>
      <w:r>
        <w:rPr>
          <w:i/>
          <w:color w:val="808080"/>
        </w:rPr>
        <w:t>// zwiekszenie numeru iteracji(epoki)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808080"/>
        </w:rPr>
        <w:t xml:space="preserve">            </w:t>
      </w:r>
      <w:r>
        <w:rPr>
          <w:b/>
          <w:color w:val="660E7A"/>
        </w:rPr>
        <w:t>mainError</w:t>
      </w:r>
      <w:r>
        <w:rPr>
          <w:color w:val="000000"/>
        </w:rPr>
        <w:t>=</w:t>
      </w:r>
      <w:r>
        <w:rPr>
          <w:color w:val="0000FF"/>
        </w:rPr>
        <w:t>0.0</w:t>
      </w:r>
      <w:r>
        <w:rPr>
          <w:color w:val="000000"/>
        </w:rPr>
        <w:t xml:space="preserve">; </w:t>
      </w:r>
      <w:r>
        <w:rPr>
          <w:i/>
          <w:color w:val="808080"/>
        </w:rPr>
        <w:t>//zerowanie glownego bledu w celu sprawdzenia bledow podczas jednej iteracji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660E7A"/>
          <w:lang w:val="en-US"/>
        </w:rPr>
        <w:t>output</w:t>
      </w:r>
      <w:r w:rsidRPr="00AF6ED0">
        <w:rPr>
          <w:color w:val="000000"/>
          <w:lang w:val="en-US"/>
        </w:rPr>
        <w:t>=activationFunction(sumFunction(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    </w:t>
      </w:r>
      <w:r>
        <w:rPr>
          <w:i/>
          <w:color w:val="808080"/>
        </w:rPr>
        <w:t>//obliczanie roznicy pomiedzy wynikiem oczekiwanym a wynikiem otrzymanym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b/>
          <w:color w:val="660E7A"/>
        </w:rPr>
        <w:t xml:space="preserve">delta </w:t>
      </w:r>
      <w:r>
        <w:rPr>
          <w:color w:val="000000"/>
        </w:rPr>
        <w:t xml:space="preserve">= </w:t>
      </w:r>
      <w:r>
        <w:rPr>
          <w:i/>
          <w:color w:val="660E7A"/>
        </w:rPr>
        <w:t>setOutput</w:t>
      </w:r>
      <w:r>
        <w:rPr>
          <w:color w:val="000000"/>
        </w:rPr>
        <w:t xml:space="preserve">[i] - </w:t>
      </w:r>
      <w:r>
        <w:rPr>
          <w:b/>
          <w:color w:val="660E7A"/>
        </w:rPr>
        <w:t>output</w:t>
      </w:r>
      <w:r>
        <w:rPr>
          <w:color w:val="000000"/>
        </w:rPr>
        <w:t>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            </w:t>
      </w:r>
      <w:r>
        <w:rPr>
          <w:i/>
          <w:color w:val="808080"/>
        </w:rPr>
        <w:t>//aktualizowanie wag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31742D">
        <w:rPr>
          <w:color w:val="80808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j=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 xml:space="preserve">; j &lt; 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;j++)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[j] +=</w:t>
      </w:r>
      <w:r w:rsidRPr="00AF6ED0">
        <w:rPr>
          <w:b/>
          <w:color w:val="660E7A"/>
          <w:lang w:val="en-US"/>
        </w:rPr>
        <w:t>learningRate</w:t>
      </w:r>
      <w:r w:rsidRPr="00AF6ED0">
        <w:rPr>
          <w:color w:val="000000"/>
          <w:lang w:val="en-US"/>
        </w:rPr>
        <w:t>*</w:t>
      </w:r>
      <w:r w:rsidRPr="00AF6ED0">
        <w:rPr>
          <w:b/>
          <w:color w:val="660E7A"/>
          <w:lang w:val="en-US"/>
        </w:rPr>
        <w:t>delta</w:t>
      </w:r>
      <w:r w:rsidRPr="00AF6ED0">
        <w:rPr>
          <w:color w:val="000000"/>
          <w:lang w:val="en-US"/>
        </w:rPr>
        <w:t>*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>[i][j]*(</w:t>
      </w:r>
      <w:r w:rsidRPr="00AF6ED0">
        <w:rPr>
          <w:color w:val="0000FF"/>
          <w:lang w:val="en-US"/>
        </w:rPr>
        <w:t>1</w:t>
      </w:r>
      <w:r w:rsidRPr="00AF6ED0">
        <w:rPr>
          <w:color w:val="000000"/>
          <w:lang w:val="en-US"/>
        </w:rPr>
        <w:t>-</w:t>
      </w:r>
      <w:r w:rsidRPr="00AF6ED0">
        <w:rPr>
          <w:b/>
          <w:color w:val="660E7A"/>
          <w:lang w:val="en-US"/>
        </w:rPr>
        <w:t>output</w:t>
      </w:r>
      <w:r w:rsidRPr="00AF6ED0">
        <w:rPr>
          <w:color w:val="000000"/>
          <w:lang w:val="en-US"/>
        </w:rPr>
        <w:t>)*</w:t>
      </w:r>
      <w:r w:rsidRPr="00AF6ED0">
        <w:rPr>
          <w:b/>
          <w:color w:val="660E7A"/>
          <w:lang w:val="en-US"/>
        </w:rPr>
        <w:t>output</w:t>
      </w:r>
      <w:r w:rsidRPr="00AF6ED0">
        <w:rPr>
          <w:color w:val="000000"/>
          <w:lang w:val="en-US"/>
        </w:rPr>
        <w:t>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 w:rsidRPr="00AF6ED0">
        <w:rPr>
          <w:color w:val="000000"/>
          <w:lang w:val="en-US"/>
        </w:rPr>
        <w:t xml:space="preserve">                </w:t>
      </w:r>
      <w:r>
        <w:rPr>
          <w:i/>
          <w:color w:val="808080"/>
        </w:rPr>
        <w:t>//aktualizowanie bledu glownego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b/>
          <w:color w:val="660E7A"/>
        </w:rPr>
        <w:t>mainError</w:t>
      </w:r>
      <w:r>
        <w:rPr>
          <w:color w:val="000000"/>
        </w:rPr>
        <w:t>+=</w:t>
      </w:r>
      <w:r>
        <w:rPr>
          <w:b/>
          <w:color w:val="660E7A"/>
        </w:rPr>
        <w:t>delta</w:t>
      </w:r>
      <w:r>
        <w:rPr>
          <w:color w:val="000000"/>
        </w:rPr>
        <w:t>*</w:t>
      </w:r>
      <w:r>
        <w:rPr>
          <w:b/>
          <w:color w:val="660E7A"/>
        </w:rPr>
        <w:t>delta</w:t>
      </w:r>
      <w:r>
        <w:rPr>
          <w:color w:val="000000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</w:t>
      </w: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/=</w:t>
      </w:r>
      <w:r w:rsidRPr="00AF6ED0">
        <w:rPr>
          <w:color w:val="0000FF"/>
          <w:lang w:val="en-US"/>
        </w:rPr>
        <w:t>2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&gt;</w:t>
      </w:r>
      <w:r w:rsidRPr="00AF6ED0">
        <w:rPr>
          <w:color w:val="0000FF"/>
          <w:lang w:val="en-US"/>
        </w:rPr>
        <w:t>0.001</w:t>
      </w:r>
      <w:r w:rsidRPr="00AF6ED0">
        <w:rPr>
          <w:color w:val="000000"/>
          <w:lang w:val="en-US"/>
        </w:rPr>
        <w:t>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mayErrorBe = </w:t>
      </w:r>
      <w:r w:rsidRPr="00AF6ED0">
        <w:rPr>
          <w:b/>
          <w:color w:val="000080"/>
          <w:lang w:val="en-US"/>
        </w:rPr>
        <w:t>false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</w:t>
      </w:r>
      <w:r w:rsidRPr="00AF6ED0">
        <w:rPr>
          <w:b/>
          <w:color w:val="000080"/>
          <w:lang w:val="en-US"/>
        </w:rPr>
        <w:t xml:space="preserve">else 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    mayErrorBe = </w:t>
      </w:r>
      <w:r w:rsidRPr="00AF6ED0">
        <w:rPr>
          <w:b/>
          <w:color w:val="000080"/>
          <w:lang w:val="en-US"/>
        </w:rPr>
        <w:t>true</w:t>
      </w:r>
      <w:r w:rsidRPr="00AF6ED0">
        <w:rPr>
          <w:color w:val="000000"/>
          <w:lang w:val="en-US"/>
        </w:rPr>
        <w:t>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}</w:t>
      </w:r>
      <w:r w:rsidRPr="00AF6ED0">
        <w:rPr>
          <w:b/>
          <w:color w:val="000080"/>
          <w:lang w:val="en-US"/>
        </w:rPr>
        <w:t>while</w:t>
      </w:r>
      <w:r w:rsidRPr="00AF6ED0">
        <w:rPr>
          <w:color w:val="000000"/>
          <w:lang w:val="en-US"/>
        </w:rPr>
        <w:t>(!mayErrorBe);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"ITERATION: " </w:t>
      </w:r>
      <w:r w:rsidRPr="00AF6ED0">
        <w:rPr>
          <w:color w:val="000000"/>
          <w:lang w:val="en-US"/>
        </w:rPr>
        <w:t>+ iteration 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"Main error: " 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mainError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numberOfWeights</w:t>
      </w:r>
      <w:r w:rsidRPr="00AF6ED0">
        <w:rPr>
          <w:color w:val="000000"/>
          <w:lang w:val="en-US"/>
        </w:rPr>
        <w:t>;i++)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 xml:space="preserve">"Weights are: w" </w:t>
      </w:r>
      <w:r w:rsidRPr="00AF6ED0">
        <w:rPr>
          <w:color w:val="000000"/>
          <w:lang w:val="en-US"/>
        </w:rPr>
        <w:t xml:space="preserve">+ i + </w:t>
      </w:r>
      <w:r w:rsidRPr="00AF6ED0">
        <w:rPr>
          <w:b/>
          <w:color w:val="008000"/>
          <w:lang w:val="en-US"/>
        </w:rPr>
        <w:t>" = "</w:t>
      </w:r>
      <w:r w:rsidRPr="00AF6ED0">
        <w:rPr>
          <w:color w:val="000000"/>
          <w:lang w:val="en-US"/>
        </w:rPr>
        <w:t xml:space="preserve">+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[i]);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AF6ED0">
        <w:rPr>
          <w:color w:val="000000"/>
          <w:lang w:val="en-US"/>
        </w:rPr>
        <w:t xml:space="preserve">        </w:t>
      </w:r>
      <w:r>
        <w:rPr>
          <w:color w:val="000000"/>
        </w:rPr>
        <w:t>System.</w:t>
      </w:r>
      <w:r>
        <w:rPr>
          <w:b/>
          <w:i/>
          <w:color w:val="660E7A"/>
        </w:rPr>
        <w:t>out</w:t>
      </w:r>
      <w:r>
        <w:rPr>
          <w:color w:val="000000"/>
        </w:rPr>
        <w:t>.println(</w:t>
      </w:r>
      <w:r>
        <w:rPr>
          <w:b/>
          <w:color w:val="008000"/>
        </w:rPr>
        <w:t>"</w:t>
      </w:r>
      <w:r>
        <w:rPr>
          <w:b/>
          <w:color w:val="000080"/>
        </w:rPr>
        <w:t>\n</w:t>
      </w:r>
      <w:r>
        <w:rPr>
          <w:b/>
          <w:color w:val="008000"/>
        </w:rPr>
        <w:t>"</w:t>
      </w:r>
      <w:r>
        <w:rPr>
          <w:color w:val="000000"/>
        </w:rPr>
        <w:t>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808080"/>
        </w:rPr>
      </w:pPr>
      <w:r>
        <w:rPr>
          <w:color w:val="000000"/>
        </w:rPr>
        <w:t xml:space="preserve">    </w:t>
      </w:r>
      <w:r>
        <w:rPr>
          <w:i/>
          <w:color w:val="808080"/>
        </w:rPr>
        <w:t>//funkcja testujaca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>
        <w:rPr>
          <w:color w:val="808080"/>
        </w:rPr>
        <w:t xml:space="preserve">    </w:t>
      </w:r>
      <w:r w:rsidRPr="00AF6ED0">
        <w:rPr>
          <w:b/>
          <w:color w:val="000080"/>
          <w:lang w:val="en-US"/>
        </w:rPr>
        <w:t xml:space="preserve">public void </w:t>
      </w:r>
      <w:r w:rsidRPr="00AF6ED0">
        <w:rPr>
          <w:color w:val="000000"/>
          <w:lang w:val="en-US"/>
        </w:rPr>
        <w:t>testing()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 xml:space="preserve">"Letters from learning set: 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>"Letter "</w:t>
      </w:r>
      <w:r w:rsidRPr="00AF6ED0">
        <w:rPr>
          <w:color w:val="000000"/>
          <w:lang w:val="en-US"/>
        </w:rPr>
        <w:t xml:space="preserve">+ </w:t>
      </w:r>
      <w:r w:rsidRPr="00AF6ED0">
        <w:rPr>
          <w:i/>
          <w:color w:val="660E7A"/>
          <w:lang w:val="en-US"/>
        </w:rPr>
        <w:t>setLetters</w:t>
      </w:r>
      <w:r w:rsidRPr="00AF6ED0">
        <w:rPr>
          <w:color w:val="000000"/>
          <w:lang w:val="en-US"/>
        </w:rPr>
        <w:t>[i] +</w:t>
      </w:r>
      <w:r w:rsidRPr="00AF6ED0">
        <w:rPr>
          <w:b/>
          <w:color w:val="008000"/>
          <w:lang w:val="en-US"/>
        </w:rPr>
        <w:t>" is: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(activationFunction(sumFunction(</w:t>
      </w:r>
      <w:r w:rsidRPr="00AF6ED0">
        <w:rPr>
          <w:i/>
          <w:color w:val="660E7A"/>
          <w:lang w:val="en-US"/>
        </w:rPr>
        <w:t>set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))&gt;</w:t>
      </w:r>
      <w:r w:rsidRPr="00AF6ED0">
        <w:rPr>
          <w:color w:val="0000FF"/>
          <w:lang w:val="en-US"/>
        </w:rPr>
        <w:t>0.5</w:t>
      </w:r>
      <w:r w:rsidRPr="00AF6ED0">
        <w:rPr>
          <w:color w:val="000000"/>
          <w:lang w:val="en-US"/>
        </w:rPr>
        <w:t>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"big"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  <w:r w:rsidRPr="00AF6ED0">
        <w:rPr>
          <w:b/>
          <w:color w:val="000080"/>
          <w:lang w:val="en-US"/>
        </w:rPr>
        <w:t>else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"small"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 xml:space="preserve">"Letters from testing set:  </w:t>
      </w:r>
      <w:r w:rsidRPr="00AF6ED0">
        <w:rPr>
          <w:b/>
          <w:color w:val="000080"/>
          <w:lang w:val="en-US"/>
        </w:rPr>
        <w:t>\n</w:t>
      </w:r>
      <w:r w:rsidRPr="00AF6ED0">
        <w:rPr>
          <w:b/>
          <w:color w:val="008000"/>
          <w:lang w:val="en-US"/>
        </w:rPr>
        <w:t>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</w:t>
      </w:r>
      <w:r w:rsidRPr="00AF6ED0">
        <w:rPr>
          <w:b/>
          <w:color w:val="000080"/>
          <w:lang w:val="en-US"/>
        </w:rPr>
        <w:t>for</w:t>
      </w:r>
      <w:r w:rsidRPr="00AF6ED0">
        <w:rPr>
          <w:color w:val="000000"/>
          <w:lang w:val="en-US"/>
        </w:rPr>
        <w:t>(</w:t>
      </w:r>
      <w:r w:rsidRPr="00AF6ED0">
        <w:rPr>
          <w:b/>
          <w:color w:val="000080"/>
          <w:lang w:val="en-US"/>
        </w:rPr>
        <w:t xml:space="preserve">int </w:t>
      </w:r>
      <w:r w:rsidRPr="00AF6ED0">
        <w:rPr>
          <w:color w:val="000000"/>
          <w:lang w:val="en-US"/>
        </w:rPr>
        <w:t>i=</w:t>
      </w:r>
      <w:r w:rsidRPr="00AF6ED0">
        <w:rPr>
          <w:color w:val="0000FF"/>
          <w:lang w:val="en-US"/>
        </w:rPr>
        <w:t>0</w:t>
      </w:r>
      <w:r w:rsidRPr="00AF6ED0">
        <w:rPr>
          <w:color w:val="000000"/>
          <w:lang w:val="en-US"/>
        </w:rPr>
        <w:t>;i&lt;</w:t>
      </w:r>
      <w:r w:rsidRPr="00AF6ED0">
        <w:rPr>
          <w:b/>
          <w:color w:val="660E7A"/>
          <w:lang w:val="en-US"/>
        </w:rPr>
        <w:t>numberOfSets</w:t>
      </w:r>
      <w:r w:rsidRPr="00AF6ED0">
        <w:rPr>
          <w:color w:val="000000"/>
          <w:lang w:val="en-US"/>
        </w:rPr>
        <w:t>;i++)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.print(</w:t>
      </w:r>
      <w:r w:rsidRPr="00AF6ED0">
        <w:rPr>
          <w:b/>
          <w:color w:val="008000"/>
          <w:lang w:val="en-US"/>
        </w:rPr>
        <w:t>"Letter "</w:t>
      </w:r>
      <w:r w:rsidRPr="00AF6ED0">
        <w:rPr>
          <w:color w:val="000000"/>
          <w:lang w:val="en-US"/>
        </w:rPr>
        <w:t xml:space="preserve">+ </w:t>
      </w:r>
      <w:r w:rsidRPr="00AF6ED0">
        <w:rPr>
          <w:i/>
          <w:color w:val="660E7A"/>
          <w:lang w:val="en-US"/>
        </w:rPr>
        <w:t>setTestLetters</w:t>
      </w:r>
      <w:r w:rsidRPr="00AF6ED0">
        <w:rPr>
          <w:color w:val="000000"/>
          <w:lang w:val="en-US"/>
        </w:rPr>
        <w:t>[i] +</w:t>
      </w:r>
      <w:r w:rsidRPr="00AF6ED0">
        <w:rPr>
          <w:b/>
          <w:color w:val="008000"/>
          <w:lang w:val="en-US"/>
        </w:rPr>
        <w:t>" is: 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</w:t>
      </w:r>
      <w:r w:rsidRPr="00AF6ED0">
        <w:rPr>
          <w:b/>
          <w:color w:val="000080"/>
          <w:lang w:val="en-US"/>
        </w:rPr>
        <w:t>if</w:t>
      </w:r>
      <w:r w:rsidRPr="00AF6ED0">
        <w:rPr>
          <w:color w:val="000000"/>
          <w:lang w:val="en-US"/>
        </w:rPr>
        <w:t>(activationFunction(sumFunction(</w:t>
      </w:r>
      <w:r w:rsidRPr="00AF6ED0">
        <w:rPr>
          <w:i/>
          <w:color w:val="660E7A"/>
          <w:lang w:val="en-US"/>
        </w:rPr>
        <w:t>setTest</w:t>
      </w:r>
      <w:r w:rsidRPr="00AF6ED0">
        <w:rPr>
          <w:color w:val="000000"/>
          <w:lang w:val="en-US"/>
        </w:rPr>
        <w:t xml:space="preserve">[i], </w:t>
      </w:r>
      <w:r w:rsidRPr="00AF6ED0">
        <w:rPr>
          <w:b/>
          <w:color w:val="660E7A"/>
          <w:lang w:val="en-US"/>
        </w:rPr>
        <w:t>weight</w:t>
      </w:r>
      <w:r w:rsidRPr="00AF6ED0">
        <w:rPr>
          <w:color w:val="000000"/>
          <w:lang w:val="en-US"/>
        </w:rPr>
        <w:t>))&gt;</w:t>
      </w:r>
      <w:r w:rsidRPr="00AF6ED0">
        <w:rPr>
          <w:color w:val="0000FF"/>
          <w:lang w:val="en-US"/>
        </w:rPr>
        <w:t>0.5</w:t>
      </w:r>
      <w:r w:rsidRPr="00AF6ED0">
        <w:rPr>
          <w:color w:val="000000"/>
          <w:lang w:val="en-US"/>
        </w:rPr>
        <w:t>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"big"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  <w:r w:rsidRPr="00AF6ED0">
        <w:rPr>
          <w:b/>
          <w:color w:val="000080"/>
          <w:lang w:val="en-US"/>
        </w:rPr>
        <w:t>else</w:t>
      </w:r>
      <w:r w:rsidRPr="00AF6ED0">
        <w:rPr>
          <w:color w:val="000000"/>
          <w:lang w:val="en-US"/>
        </w:rPr>
        <w:t>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    System.</w:t>
      </w:r>
      <w:r w:rsidRPr="00AF6ED0">
        <w:rPr>
          <w:b/>
          <w:i/>
          <w:color w:val="660E7A"/>
          <w:lang w:val="en-US"/>
        </w:rPr>
        <w:t>out</w:t>
      </w:r>
      <w:r w:rsidRPr="00AF6ED0">
        <w:rPr>
          <w:color w:val="000000"/>
          <w:lang w:val="en-US"/>
        </w:rPr>
        <w:t>.println(</w:t>
      </w:r>
      <w:r w:rsidRPr="00AF6ED0">
        <w:rPr>
          <w:b/>
          <w:color w:val="008000"/>
          <w:lang w:val="en-US"/>
        </w:rPr>
        <w:t>"small"</w:t>
      </w:r>
      <w:r w:rsidRPr="00AF6ED0">
        <w:rPr>
          <w:color w:val="000000"/>
          <w:lang w:val="en-US"/>
        </w:rPr>
        <w:t>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spacing w:after="283"/>
        <w:rPr>
          <w:color w:val="000000"/>
          <w:lang w:val="en-US"/>
        </w:rPr>
      </w:pPr>
      <w:r w:rsidRPr="00AF6ED0">
        <w:rPr>
          <w:color w:val="000000"/>
          <w:lang w:val="en-US"/>
        </w:rPr>
        <w:t>}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spacing w:after="283"/>
        <w:rPr>
          <w:b/>
          <w:color w:val="000080"/>
          <w:lang w:val="en-US"/>
        </w:rPr>
      </w:pPr>
      <w:r w:rsidRPr="00AF6ED0">
        <w:rPr>
          <w:b/>
          <w:color w:val="000080"/>
          <w:lang w:val="en-US"/>
        </w:rPr>
        <w:t>main.java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spacing w:after="283"/>
        <w:rPr>
          <w:color w:val="000000"/>
          <w:lang w:val="en-US"/>
        </w:rPr>
      </w:pPr>
      <w:r w:rsidRPr="00AF6ED0">
        <w:rPr>
          <w:b/>
          <w:color w:val="000080"/>
          <w:lang w:val="en-US"/>
        </w:rPr>
        <w:t xml:space="preserve">public class </w:t>
      </w:r>
      <w:r w:rsidRPr="00AF6ED0">
        <w:rPr>
          <w:color w:val="000000"/>
          <w:lang w:val="en-US"/>
        </w:rPr>
        <w:t>main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</w:t>
      </w:r>
      <w:r w:rsidRPr="00AF6ED0">
        <w:rPr>
          <w:b/>
          <w:color w:val="000080"/>
          <w:lang w:val="en-US"/>
        </w:rPr>
        <w:t xml:space="preserve">public static void </w:t>
      </w:r>
      <w:r w:rsidRPr="00AF6ED0">
        <w:rPr>
          <w:color w:val="000000"/>
          <w:lang w:val="en-US"/>
        </w:rPr>
        <w:t>main(String[] args) {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Adaline adaline = </w:t>
      </w:r>
      <w:r w:rsidRPr="00AF6ED0">
        <w:rPr>
          <w:b/>
          <w:color w:val="000080"/>
          <w:lang w:val="en-US"/>
        </w:rPr>
        <w:t xml:space="preserve">new </w:t>
      </w:r>
      <w:r w:rsidRPr="00AF6ED0">
        <w:rPr>
          <w:color w:val="000000"/>
          <w:lang w:val="en-US"/>
        </w:rPr>
        <w:t>Adaline();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adaline.learning();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adaline.testing();</w:t>
      </w:r>
    </w:p>
    <w:p w:rsidR="0031742D" w:rsidRPr="00AF6ED0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AF6ED0">
        <w:rPr>
          <w:color w:val="000000"/>
          <w:lang w:val="en-US"/>
        </w:rPr>
        <w:t xml:space="preserve">        DeltaSigmoidal deltasigmoidal = </w:t>
      </w:r>
      <w:r w:rsidRPr="00AF6ED0">
        <w:rPr>
          <w:b/>
          <w:color w:val="000080"/>
          <w:lang w:val="en-US"/>
        </w:rPr>
        <w:t xml:space="preserve">new </w:t>
      </w:r>
      <w:r w:rsidRPr="00AF6ED0">
        <w:rPr>
          <w:color w:val="000000"/>
          <w:lang w:val="en-US"/>
        </w:rPr>
        <w:t>DeltaSigmoidal();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 w:rsidRPr="00AF6ED0">
        <w:rPr>
          <w:color w:val="000000"/>
          <w:lang w:val="en-US"/>
        </w:rPr>
        <w:t xml:space="preserve">        </w:t>
      </w:r>
      <w:r>
        <w:rPr>
          <w:color w:val="000000"/>
        </w:rPr>
        <w:t>deltasigmoidal.learning();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       deltasigmoidal.testing();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</w:p>
    <w:p w:rsidR="0031742D" w:rsidRDefault="0031742D" w:rsidP="0031742D">
      <w:pPr>
        <w:pStyle w:val="Tekstwstpniesformatowany"/>
        <w:numPr>
          <w:ilvl w:val="0"/>
          <w:numId w:val="3"/>
        </w:numPr>
        <w:shd w:val="clear" w:color="auto" w:fill="FFFFFF"/>
        <w:spacing w:after="283"/>
        <w:rPr>
          <w:color w:val="000000"/>
        </w:rPr>
      </w:pPr>
      <w:r>
        <w:rPr>
          <w:color w:val="000000"/>
        </w:rPr>
        <w:t>}</w:t>
      </w:r>
    </w:p>
    <w:p w:rsidR="0031742D" w:rsidRPr="00954083" w:rsidRDefault="0031742D" w:rsidP="0031742D">
      <w:pPr>
        <w:pStyle w:val="Akapitzlist"/>
      </w:pPr>
      <w:bookmarkStart w:id="0" w:name="_GoBack"/>
      <w:bookmarkEnd w:id="0"/>
    </w:p>
    <w:sectPr w:rsidR="0031742D" w:rsidRPr="0095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ヒラギノ明朝 ProN W3">
    <w:charset w:val="EE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83"/>
    <w:rsid w:val="00060D24"/>
    <w:rsid w:val="0031742D"/>
    <w:rsid w:val="006B6A97"/>
    <w:rsid w:val="0091197C"/>
    <w:rsid w:val="009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4E247-98B3-443B-A3AB-38922926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5408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4083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WW8Num1z0">
    <w:name w:val="WW8Num1z0"/>
    <w:rsid w:val="0031742D"/>
  </w:style>
  <w:style w:type="character" w:customStyle="1" w:styleId="WW8Num1z1">
    <w:name w:val="WW8Num1z1"/>
    <w:rsid w:val="0031742D"/>
  </w:style>
  <w:style w:type="character" w:customStyle="1" w:styleId="WW8Num1z2">
    <w:name w:val="WW8Num1z2"/>
    <w:rsid w:val="0031742D"/>
  </w:style>
  <w:style w:type="character" w:customStyle="1" w:styleId="WW8Num1z3">
    <w:name w:val="WW8Num1z3"/>
    <w:rsid w:val="0031742D"/>
  </w:style>
  <w:style w:type="character" w:customStyle="1" w:styleId="WW8Num1z4">
    <w:name w:val="WW8Num1z4"/>
    <w:rsid w:val="0031742D"/>
  </w:style>
  <w:style w:type="character" w:customStyle="1" w:styleId="WW8Num1z5">
    <w:name w:val="WW8Num1z5"/>
    <w:rsid w:val="0031742D"/>
  </w:style>
  <w:style w:type="character" w:customStyle="1" w:styleId="WW8Num1z6">
    <w:name w:val="WW8Num1z6"/>
    <w:rsid w:val="0031742D"/>
  </w:style>
  <w:style w:type="character" w:customStyle="1" w:styleId="WW8Num1z7">
    <w:name w:val="WW8Num1z7"/>
    <w:rsid w:val="0031742D"/>
  </w:style>
  <w:style w:type="character" w:customStyle="1" w:styleId="WW8Num1z8">
    <w:name w:val="WW8Num1z8"/>
    <w:rsid w:val="0031742D"/>
  </w:style>
  <w:style w:type="character" w:customStyle="1" w:styleId="WW8Num2z0">
    <w:name w:val="WW8Num2z0"/>
    <w:rsid w:val="0031742D"/>
  </w:style>
  <w:style w:type="character" w:customStyle="1" w:styleId="WW8Num2z1">
    <w:name w:val="WW8Num2z1"/>
    <w:rsid w:val="0031742D"/>
  </w:style>
  <w:style w:type="character" w:customStyle="1" w:styleId="WW8Num2z2">
    <w:name w:val="WW8Num2z2"/>
    <w:rsid w:val="0031742D"/>
  </w:style>
  <w:style w:type="character" w:customStyle="1" w:styleId="WW8Num2z3">
    <w:name w:val="WW8Num2z3"/>
    <w:rsid w:val="0031742D"/>
  </w:style>
  <w:style w:type="character" w:customStyle="1" w:styleId="WW8Num2z4">
    <w:name w:val="WW8Num2z4"/>
    <w:rsid w:val="0031742D"/>
  </w:style>
  <w:style w:type="character" w:customStyle="1" w:styleId="WW8Num2z5">
    <w:name w:val="WW8Num2z5"/>
    <w:rsid w:val="0031742D"/>
  </w:style>
  <w:style w:type="character" w:customStyle="1" w:styleId="WW8Num2z6">
    <w:name w:val="WW8Num2z6"/>
    <w:rsid w:val="0031742D"/>
  </w:style>
  <w:style w:type="character" w:customStyle="1" w:styleId="WW8Num2z7">
    <w:name w:val="WW8Num2z7"/>
    <w:rsid w:val="0031742D"/>
  </w:style>
  <w:style w:type="character" w:customStyle="1" w:styleId="WW8Num2z8">
    <w:name w:val="WW8Num2z8"/>
    <w:rsid w:val="0031742D"/>
  </w:style>
  <w:style w:type="character" w:customStyle="1" w:styleId="WW8Num3z0">
    <w:name w:val="WW8Num3z0"/>
    <w:rsid w:val="0031742D"/>
  </w:style>
  <w:style w:type="character" w:customStyle="1" w:styleId="WW8Num3z1">
    <w:name w:val="WW8Num3z1"/>
    <w:rsid w:val="0031742D"/>
  </w:style>
  <w:style w:type="character" w:customStyle="1" w:styleId="WW8Num3z2">
    <w:name w:val="WW8Num3z2"/>
    <w:rsid w:val="0031742D"/>
  </w:style>
  <w:style w:type="character" w:customStyle="1" w:styleId="WW8Num3z3">
    <w:name w:val="WW8Num3z3"/>
    <w:rsid w:val="0031742D"/>
  </w:style>
  <w:style w:type="character" w:customStyle="1" w:styleId="WW8Num3z4">
    <w:name w:val="WW8Num3z4"/>
    <w:rsid w:val="0031742D"/>
  </w:style>
  <w:style w:type="character" w:customStyle="1" w:styleId="WW8Num3z5">
    <w:name w:val="WW8Num3z5"/>
    <w:rsid w:val="0031742D"/>
  </w:style>
  <w:style w:type="character" w:customStyle="1" w:styleId="WW8Num3z6">
    <w:name w:val="WW8Num3z6"/>
    <w:rsid w:val="0031742D"/>
  </w:style>
  <w:style w:type="character" w:customStyle="1" w:styleId="WW8Num3z7">
    <w:name w:val="WW8Num3z7"/>
    <w:rsid w:val="0031742D"/>
  </w:style>
  <w:style w:type="character" w:customStyle="1" w:styleId="WW8Num3z8">
    <w:name w:val="WW8Num3z8"/>
    <w:rsid w:val="0031742D"/>
  </w:style>
  <w:style w:type="character" w:customStyle="1" w:styleId="WW8Num4z0">
    <w:name w:val="WW8Num4z0"/>
    <w:rsid w:val="0031742D"/>
  </w:style>
  <w:style w:type="character" w:customStyle="1" w:styleId="WW8Num4z1">
    <w:name w:val="WW8Num4z1"/>
    <w:rsid w:val="0031742D"/>
  </w:style>
  <w:style w:type="character" w:customStyle="1" w:styleId="WW8Num5z0">
    <w:name w:val="WW8Num5z0"/>
    <w:rsid w:val="0031742D"/>
    <w:rPr>
      <w:rFonts w:ascii="Symbol" w:hAnsi="Symbol" w:cs="OpenSymbol"/>
      <w:position w:val="0"/>
      <w:sz w:val="24"/>
      <w:vertAlign w:val="baseline"/>
    </w:rPr>
  </w:style>
  <w:style w:type="character" w:customStyle="1" w:styleId="WW8Num6z0">
    <w:name w:val="WW8Num6z0"/>
    <w:rsid w:val="0031742D"/>
    <w:rPr>
      <w:rFonts w:ascii="Wingdings" w:hAnsi="Wingdings" w:cs="Wingdings"/>
      <w:position w:val="0"/>
      <w:sz w:val="24"/>
      <w:vertAlign w:val="baseline"/>
    </w:rPr>
  </w:style>
  <w:style w:type="character" w:customStyle="1" w:styleId="WW8Num6z1">
    <w:name w:val="WW8Num6z1"/>
    <w:rsid w:val="0031742D"/>
    <w:rPr>
      <w:rFonts w:ascii="OpenSymbol" w:hAnsi="OpenSymbol" w:cs="OpenSymbol"/>
    </w:rPr>
  </w:style>
  <w:style w:type="character" w:customStyle="1" w:styleId="WW8Num7z0">
    <w:name w:val="WW8Num7z0"/>
    <w:rsid w:val="0031742D"/>
    <w:rPr>
      <w:rFonts w:ascii="Symbol" w:hAnsi="Symbol" w:cs="OpenSymbol"/>
    </w:rPr>
  </w:style>
  <w:style w:type="character" w:customStyle="1" w:styleId="WW8Num7z1">
    <w:name w:val="WW8Num7z1"/>
    <w:rsid w:val="0031742D"/>
    <w:rPr>
      <w:rFonts w:ascii="OpenSymbol" w:hAnsi="OpenSymbol" w:cs="OpenSymbol"/>
    </w:rPr>
  </w:style>
  <w:style w:type="character" w:customStyle="1" w:styleId="WW8Num8z0">
    <w:name w:val="WW8Num8z0"/>
    <w:rsid w:val="0031742D"/>
  </w:style>
  <w:style w:type="character" w:customStyle="1" w:styleId="WW8Num8z1">
    <w:name w:val="WW8Num8z1"/>
    <w:rsid w:val="0031742D"/>
  </w:style>
  <w:style w:type="character" w:customStyle="1" w:styleId="WW8Num9z0">
    <w:name w:val="WW8Num9z0"/>
    <w:rsid w:val="0031742D"/>
  </w:style>
  <w:style w:type="character" w:customStyle="1" w:styleId="WW8Num9z1">
    <w:name w:val="WW8Num9z1"/>
    <w:rsid w:val="0031742D"/>
  </w:style>
  <w:style w:type="character" w:customStyle="1" w:styleId="WW8Num9z2">
    <w:name w:val="WW8Num9z2"/>
    <w:rsid w:val="0031742D"/>
  </w:style>
  <w:style w:type="character" w:customStyle="1" w:styleId="WW8Num9z3">
    <w:name w:val="WW8Num9z3"/>
    <w:rsid w:val="0031742D"/>
  </w:style>
  <w:style w:type="character" w:customStyle="1" w:styleId="WW8Num9z4">
    <w:name w:val="WW8Num9z4"/>
    <w:rsid w:val="0031742D"/>
  </w:style>
  <w:style w:type="character" w:customStyle="1" w:styleId="WW8Num9z5">
    <w:name w:val="WW8Num9z5"/>
    <w:rsid w:val="0031742D"/>
  </w:style>
  <w:style w:type="character" w:customStyle="1" w:styleId="WW8Num9z6">
    <w:name w:val="WW8Num9z6"/>
    <w:rsid w:val="0031742D"/>
  </w:style>
  <w:style w:type="character" w:customStyle="1" w:styleId="WW8Num9z7">
    <w:name w:val="WW8Num9z7"/>
    <w:rsid w:val="0031742D"/>
  </w:style>
  <w:style w:type="character" w:customStyle="1" w:styleId="WW8Num9z8">
    <w:name w:val="WW8Num9z8"/>
    <w:rsid w:val="0031742D"/>
  </w:style>
  <w:style w:type="character" w:customStyle="1" w:styleId="WW8Num7z2">
    <w:name w:val="WW8Num7z2"/>
    <w:rsid w:val="0031742D"/>
  </w:style>
  <w:style w:type="character" w:customStyle="1" w:styleId="WW8Num7z3">
    <w:name w:val="WW8Num7z3"/>
    <w:rsid w:val="0031742D"/>
  </w:style>
  <w:style w:type="character" w:customStyle="1" w:styleId="WW8Num7z4">
    <w:name w:val="WW8Num7z4"/>
    <w:rsid w:val="0031742D"/>
  </w:style>
  <w:style w:type="character" w:customStyle="1" w:styleId="WW8Num7z5">
    <w:name w:val="WW8Num7z5"/>
    <w:rsid w:val="0031742D"/>
  </w:style>
  <w:style w:type="character" w:customStyle="1" w:styleId="WW8Num7z6">
    <w:name w:val="WW8Num7z6"/>
    <w:rsid w:val="0031742D"/>
  </w:style>
  <w:style w:type="character" w:customStyle="1" w:styleId="WW8Num7z7">
    <w:name w:val="WW8Num7z7"/>
    <w:rsid w:val="0031742D"/>
  </w:style>
  <w:style w:type="character" w:customStyle="1" w:styleId="WW8Num7z8">
    <w:name w:val="WW8Num7z8"/>
    <w:rsid w:val="0031742D"/>
  </w:style>
  <w:style w:type="character" w:customStyle="1" w:styleId="WW8Num4z2">
    <w:name w:val="WW8Num4z2"/>
    <w:rsid w:val="0031742D"/>
  </w:style>
  <w:style w:type="character" w:customStyle="1" w:styleId="WW8Num4z3">
    <w:name w:val="WW8Num4z3"/>
    <w:rsid w:val="0031742D"/>
  </w:style>
  <w:style w:type="character" w:customStyle="1" w:styleId="WW8Num4z4">
    <w:name w:val="WW8Num4z4"/>
    <w:rsid w:val="0031742D"/>
  </w:style>
  <w:style w:type="character" w:customStyle="1" w:styleId="WW8Num4z5">
    <w:name w:val="WW8Num4z5"/>
    <w:rsid w:val="0031742D"/>
  </w:style>
  <w:style w:type="character" w:customStyle="1" w:styleId="WW8Num4z6">
    <w:name w:val="WW8Num4z6"/>
    <w:rsid w:val="0031742D"/>
  </w:style>
  <w:style w:type="character" w:customStyle="1" w:styleId="WW8Num4z7">
    <w:name w:val="WW8Num4z7"/>
    <w:rsid w:val="0031742D"/>
  </w:style>
  <w:style w:type="character" w:customStyle="1" w:styleId="WW8Num4z8">
    <w:name w:val="WW8Num4z8"/>
    <w:rsid w:val="0031742D"/>
  </w:style>
  <w:style w:type="character" w:customStyle="1" w:styleId="WW8Num5z1">
    <w:name w:val="WW8Num5z1"/>
    <w:rsid w:val="0031742D"/>
    <w:rPr>
      <w:rFonts w:ascii="OpenSymbol" w:hAnsi="OpenSymbol" w:cs="OpenSymbol"/>
    </w:rPr>
  </w:style>
  <w:style w:type="character" w:customStyle="1" w:styleId="WW8Num8z2">
    <w:name w:val="WW8Num8z2"/>
    <w:rsid w:val="0031742D"/>
  </w:style>
  <w:style w:type="character" w:customStyle="1" w:styleId="WW8Num8z3">
    <w:name w:val="WW8Num8z3"/>
    <w:rsid w:val="0031742D"/>
  </w:style>
  <w:style w:type="character" w:customStyle="1" w:styleId="WW8Num8z4">
    <w:name w:val="WW8Num8z4"/>
    <w:rsid w:val="0031742D"/>
  </w:style>
  <w:style w:type="character" w:customStyle="1" w:styleId="WW8Num8z5">
    <w:name w:val="WW8Num8z5"/>
    <w:rsid w:val="0031742D"/>
  </w:style>
  <w:style w:type="character" w:customStyle="1" w:styleId="WW8Num8z6">
    <w:name w:val="WW8Num8z6"/>
    <w:rsid w:val="0031742D"/>
  </w:style>
  <w:style w:type="character" w:customStyle="1" w:styleId="WW8Num8z7">
    <w:name w:val="WW8Num8z7"/>
    <w:rsid w:val="0031742D"/>
  </w:style>
  <w:style w:type="character" w:customStyle="1" w:styleId="WW8Num8z8">
    <w:name w:val="WW8Num8z8"/>
    <w:rsid w:val="0031742D"/>
  </w:style>
  <w:style w:type="character" w:customStyle="1" w:styleId="Znakinumeracji">
    <w:name w:val="Znaki numeracji"/>
    <w:rsid w:val="0031742D"/>
  </w:style>
  <w:style w:type="character" w:customStyle="1" w:styleId="Symbolewypunktowania">
    <w:name w:val="Symbole wypunktowania"/>
    <w:rsid w:val="0031742D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rsid w:val="0031742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link w:val="TekstpodstawowyZnak"/>
    <w:rsid w:val="0031742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rsid w:val="0031742D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a">
    <w:name w:val="List"/>
    <w:basedOn w:val="Tekstpodstawowy"/>
    <w:rsid w:val="0031742D"/>
  </w:style>
  <w:style w:type="paragraph" w:customStyle="1" w:styleId="Podpis1">
    <w:name w:val="Podpis1"/>
    <w:basedOn w:val="Normalny"/>
    <w:rsid w:val="0031742D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rsid w:val="0031742D"/>
    <w:pPr>
      <w:suppressLineNumbers/>
    </w:pPr>
  </w:style>
  <w:style w:type="paragraph" w:customStyle="1" w:styleId="Tekstwstpniesformatowany">
    <w:name w:val="Tekst wstępnie sformatowany"/>
    <w:basedOn w:val="Normalny"/>
    <w:rsid w:val="0031742D"/>
    <w:rPr>
      <w:rFonts w:ascii="Courier New" w:eastAsia="NSimSun" w:hAnsi="Courier New" w:cs="Courier New"/>
      <w:sz w:val="20"/>
      <w:szCs w:val="20"/>
    </w:rPr>
  </w:style>
  <w:style w:type="paragraph" w:customStyle="1" w:styleId="Domylnie">
    <w:name w:val="Domy?lnie"/>
    <w:rsid w:val="0031742D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Obiektzestrzak">
    <w:name w:val="Obiekt ze strza?k?"/>
    <w:basedOn w:val="Domylnie"/>
    <w:rsid w:val="0031742D"/>
  </w:style>
  <w:style w:type="paragraph" w:customStyle="1" w:styleId="Obiektzcieniem">
    <w:name w:val="Obiekt z cieniem"/>
    <w:basedOn w:val="Domylnie"/>
    <w:rsid w:val="0031742D"/>
  </w:style>
  <w:style w:type="paragraph" w:customStyle="1" w:styleId="Obiektbezwypenienia">
    <w:name w:val="Obiekt bez wype?nienia"/>
    <w:basedOn w:val="Domylnie"/>
    <w:rsid w:val="0031742D"/>
  </w:style>
  <w:style w:type="paragraph" w:customStyle="1" w:styleId="Obiektbezwypenieniailinii">
    <w:name w:val="Obiekt bez wype?nienia i linii"/>
    <w:basedOn w:val="Domylnie"/>
    <w:rsid w:val="0031742D"/>
  </w:style>
  <w:style w:type="paragraph" w:customStyle="1" w:styleId="Tekst">
    <w:name w:val="Tekst"/>
    <w:basedOn w:val="Podpis1"/>
    <w:rsid w:val="0031742D"/>
  </w:style>
  <w:style w:type="paragraph" w:customStyle="1" w:styleId="Tretekstu">
    <w:name w:val="Tre?? tekstu"/>
    <w:basedOn w:val="Domylnie"/>
    <w:rsid w:val="0031742D"/>
  </w:style>
  <w:style w:type="paragraph" w:customStyle="1" w:styleId="Tekstwyjustowany">
    <w:name w:val="Tekst wyjustowany"/>
    <w:basedOn w:val="Domylnie"/>
    <w:rsid w:val="0031742D"/>
  </w:style>
  <w:style w:type="paragraph" w:customStyle="1" w:styleId="Wciciepierwszegowiersza">
    <w:name w:val="Wci?cie pierwszego wiersza"/>
    <w:basedOn w:val="Domylnie"/>
    <w:rsid w:val="0031742D"/>
    <w:pPr>
      <w:ind w:firstLine="340"/>
    </w:pPr>
  </w:style>
  <w:style w:type="paragraph" w:customStyle="1" w:styleId="Tytu">
    <w:name w:val="Tytu?"/>
    <w:basedOn w:val="Domylnie"/>
    <w:rsid w:val="0031742D"/>
  </w:style>
  <w:style w:type="paragraph" w:customStyle="1" w:styleId="Tytu1">
    <w:name w:val="Tytu?1"/>
    <w:basedOn w:val="Domylnie"/>
    <w:rsid w:val="0031742D"/>
    <w:pPr>
      <w:jc w:val="center"/>
    </w:pPr>
  </w:style>
  <w:style w:type="paragraph" w:customStyle="1" w:styleId="Tytu2">
    <w:name w:val="Tytu?2"/>
    <w:basedOn w:val="Domylnie"/>
    <w:rsid w:val="0031742D"/>
    <w:pPr>
      <w:spacing w:before="57" w:after="57"/>
      <w:ind w:right="113"/>
      <w:jc w:val="center"/>
    </w:pPr>
  </w:style>
  <w:style w:type="paragraph" w:customStyle="1" w:styleId="Nagwek">
    <w:name w:val="Nag?ówek"/>
    <w:basedOn w:val="Domylnie"/>
    <w:rsid w:val="0031742D"/>
    <w:pPr>
      <w:spacing w:before="238" w:after="119"/>
    </w:pPr>
  </w:style>
  <w:style w:type="paragraph" w:customStyle="1" w:styleId="Nagwek10">
    <w:name w:val="Nag?ówek1"/>
    <w:basedOn w:val="Domylnie"/>
    <w:rsid w:val="0031742D"/>
    <w:pPr>
      <w:spacing w:before="238" w:after="119"/>
    </w:pPr>
  </w:style>
  <w:style w:type="paragraph" w:customStyle="1" w:styleId="Nagwek2">
    <w:name w:val="Nag?ówek2"/>
    <w:basedOn w:val="Domylnie"/>
    <w:rsid w:val="0031742D"/>
    <w:pPr>
      <w:spacing w:before="238" w:after="119"/>
    </w:pPr>
  </w:style>
  <w:style w:type="paragraph" w:customStyle="1" w:styleId="Liniawymiarowa">
    <w:name w:val="Linia wymiarowa"/>
    <w:basedOn w:val="Domylnie"/>
    <w:rsid w:val="0031742D"/>
  </w:style>
  <w:style w:type="paragraph" w:customStyle="1" w:styleId="DomylnieLTGliederung1">
    <w:name w:val="Domy?lnie~LT~Gliederung 1"/>
    <w:rsid w:val="0031742D"/>
    <w:pPr>
      <w:widowControl w:val="0"/>
      <w:suppressAutoHyphens/>
      <w:autoSpaceDE w:val="0"/>
      <w:spacing w:after="283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64"/>
      <w:szCs w:val="64"/>
      <w:lang w:eastAsia="hi-IN" w:bidi="hi-IN"/>
    </w:rPr>
  </w:style>
  <w:style w:type="paragraph" w:customStyle="1" w:styleId="DomylnieLTGliederung2">
    <w:name w:val="Domy?lnie~LT~Gliederung 2"/>
    <w:basedOn w:val="DomylnieLTGliederung1"/>
    <w:rsid w:val="0031742D"/>
    <w:pPr>
      <w:spacing w:after="227"/>
    </w:pPr>
    <w:rPr>
      <w:sz w:val="48"/>
      <w:szCs w:val="48"/>
    </w:rPr>
  </w:style>
  <w:style w:type="paragraph" w:customStyle="1" w:styleId="DomylnieLTGliederung3">
    <w:name w:val="Domy?lnie~LT~Gliederung 3"/>
    <w:basedOn w:val="DomylnieLTGliederung2"/>
    <w:rsid w:val="0031742D"/>
    <w:pPr>
      <w:spacing w:after="170"/>
    </w:pPr>
    <w:rPr>
      <w:sz w:val="40"/>
      <w:szCs w:val="40"/>
    </w:rPr>
  </w:style>
  <w:style w:type="paragraph" w:customStyle="1" w:styleId="DomylnieLTGliederung4">
    <w:name w:val="Domy?lnie~LT~Gliederung 4"/>
    <w:basedOn w:val="DomylnieLTGliederung3"/>
    <w:rsid w:val="0031742D"/>
    <w:pPr>
      <w:spacing w:after="113"/>
    </w:pPr>
  </w:style>
  <w:style w:type="paragraph" w:customStyle="1" w:styleId="DomylnieLTGliederung5">
    <w:name w:val="Domy?lnie~LT~Gliederung 5"/>
    <w:basedOn w:val="DomylnieLTGliederung4"/>
    <w:rsid w:val="0031742D"/>
    <w:pPr>
      <w:spacing w:after="57"/>
    </w:pPr>
  </w:style>
  <w:style w:type="paragraph" w:customStyle="1" w:styleId="DomylnieLTGliederung6">
    <w:name w:val="Domy?lnie~LT~Gliederung 6"/>
    <w:basedOn w:val="DomylnieLTGliederung5"/>
    <w:rsid w:val="0031742D"/>
  </w:style>
  <w:style w:type="paragraph" w:customStyle="1" w:styleId="DomylnieLTGliederung7">
    <w:name w:val="Domy?lnie~LT~Gliederung 7"/>
    <w:basedOn w:val="DomylnieLTGliederung6"/>
    <w:rsid w:val="0031742D"/>
  </w:style>
  <w:style w:type="paragraph" w:customStyle="1" w:styleId="DomylnieLTGliederung8">
    <w:name w:val="Domy?lnie~LT~Gliederung 8"/>
    <w:basedOn w:val="DomylnieLTGliederung7"/>
    <w:rsid w:val="0031742D"/>
  </w:style>
  <w:style w:type="paragraph" w:customStyle="1" w:styleId="DomylnieLTGliederung9">
    <w:name w:val="Domy?lnie~LT~Gliederung 9"/>
    <w:basedOn w:val="DomylnieLTGliederung8"/>
    <w:rsid w:val="0031742D"/>
  </w:style>
  <w:style w:type="paragraph" w:customStyle="1" w:styleId="DomylnieLTTitel">
    <w:name w:val="Domy?lnie~LT~Titel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DomylnieLTUntertitel">
    <w:name w:val="Domy?lnie~LT~Untertitel"/>
    <w:rsid w:val="0031742D"/>
    <w:pPr>
      <w:widowControl w:val="0"/>
      <w:suppressAutoHyphens/>
      <w:autoSpaceDE w:val="0"/>
      <w:spacing w:after="0" w:line="240" w:lineRule="auto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DomylnieLTNotizen">
    <w:name w:val="Domy?lnie~LT~Notizen"/>
    <w:rsid w:val="0031742D"/>
    <w:pPr>
      <w:widowControl w:val="0"/>
      <w:suppressAutoHyphens/>
      <w:autoSpaceDE w:val="0"/>
      <w:spacing w:after="0" w:line="240" w:lineRule="auto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DomylnieLTHintergrundobjekte">
    <w:name w:val="Domy?lnie~LT~Hintergrundobjekte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omylnieLTHintergrund">
    <w:name w:val="Domy?lnie~LT~Hintergrund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efault">
    <w:name w:val="default"/>
    <w:rsid w:val="0031742D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  <w:rsid w:val="0031742D"/>
  </w:style>
  <w:style w:type="paragraph" w:customStyle="1" w:styleId="blue2">
    <w:name w:val="blue2"/>
    <w:basedOn w:val="default"/>
    <w:rsid w:val="0031742D"/>
  </w:style>
  <w:style w:type="paragraph" w:customStyle="1" w:styleId="blue3">
    <w:name w:val="blue3"/>
    <w:basedOn w:val="default"/>
    <w:rsid w:val="0031742D"/>
  </w:style>
  <w:style w:type="paragraph" w:customStyle="1" w:styleId="bw1">
    <w:name w:val="bw1"/>
    <w:basedOn w:val="default"/>
    <w:rsid w:val="0031742D"/>
  </w:style>
  <w:style w:type="paragraph" w:customStyle="1" w:styleId="bw2">
    <w:name w:val="bw2"/>
    <w:basedOn w:val="default"/>
    <w:rsid w:val="0031742D"/>
  </w:style>
  <w:style w:type="paragraph" w:customStyle="1" w:styleId="bw3">
    <w:name w:val="bw3"/>
    <w:basedOn w:val="default"/>
    <w:rsid w:val="0031742D"/>
  </w:style>
  <w:style w:type="paragraph" w:customStyle="1" w:styleId="orange1">
    <w:name w:val="orange1"/>
    <w:basedOn w:val="default"/>
    <w:rsid w:val="0031742D"/>
  </w:style>
  <w:style w:type="paragraph" w:customStyle="1" w:styleId="orange2">
    <w:name w:val="orange2"/>
    <w:basedOn w:val="default"/>
    <w:rsid w:val="0031742D"/>
  </w:style>
  <w:style w:type="paragraph" w:customStyle="1" w:styleId="orange3">
    <w:name w:val="orange3"/>
    <w:basedOn w:val="default"/>
    <w:rsid w:val="0031742D"/>
  </w:style>
  <w:style w:type="paragraph" w:customStyle="1" w:styleId="turquise1">
    <w:name w:val="turquise1"/>
    <w:basedOn w:val="default"/>
    <w:rsid w:val="0031742D"/>
  </w:style>
  <w:style w:type="paragraph" w:customStyle="1" w:styleId="turquise2">
    <w:name w:val="turquise2"/>
    <w:basedOn w:val="default"/>
    <w:rsid w:val="0031742D"/>
  </w:style>
  <w:style w:type="paragraph" w:customStyle="1" w:styleId="turquise3">
    <w:name w:val="turquise3"/>
    <w:basedOn w:val="default"/>
    <w:rsid w:val="0031742D"/>
  </w:style>
  <w:style w:type="paragraph" w:customStyle="1" w:styleId="gray1">
    <w:name w:val="gray1"/>
    <w:basedOn w:val="default"/>
    <w:rsid w:val="0031742D"/>
  </w:style>
  <w:style w:type="paragraph" w:customStyle="1" w:styleId="gray2">
    <w:name w:val="gray2"/>
    <w:basedOn w:val="default"/>
    <w:rsid w:val="0031742D"/>
  </w:style>
  <w:style w:type="paragraph" w:customStyle="1" w:styleId="gray3">
    <w:name w:val="gray3"/>
    <w:basedOn w:val="default"/>
    <w:rsid w:val="0031742D"/>
  </w:style>
  <w:style w:type="paragraph" w:customStyle="1" w:styleId="sun1">
    <w:name w:val="sun1"/>
    <w:basedOn w:val="default"/>
    <w:rsid w:val="0031742D"/>
  </w:style>
  <w:style w:type="paragraph" w:customStyle="1" w:styleId="sun2">
    <w:name w:val="sun2"/>
    <w:basedOn w:val="default"/>
    <w:rsid w:val="0031742D"/>
  </w:style>
  <w:style w:type="paragraph" w:customStyle="1" w:styleId="sun3">
    <w:name w:val="sun3"/>
    <w:basedOn w:val="default"/>
    <w:rsid w:val="0031742D"/>
  </w:style>
  <w:style w:type="paragraph" w:customStyle="1" w:styleId="earth1">
    <w:name w:val="earth1"/>
    <w:basedOn w:val="default"/>
    <w:rsid w:val="0031742D"/>
  </w:style>
  <w:style w:type="paragraph" w:customStyle="1" w:styleId="earth2">
    <w:name w:val="earth2"/>
    <w:basedOn w:val="default"/>
    <w:rsid w:val="0031742D"/>
  </w:style>
  <w:style w:type="paragraph" w:customStyle="1" w:styleId="earth3">
    <w:name w:val="earth3"/>
    <w:basedOn w:val="default"/>
    <w:rsid w:val="0031742D"/>
  </w:style>
  <w:style w:type="paragraph" w:customStyle="1" w:styleId="green1">
    <w:name w:val="green1"/>
    <w:basedOn w:val="default"/>
    <w:rsid w:val="0031742D"/>
  </w:style>
  <w:style w:type="paragraph" w:customStyle="1" w:styleId="green2">
    <w:name w:val="green2"/>
    <w:basedOn w:val="default"/>
    <w:rsid w:val="0031742D"/>
  </w:style>
  <w:style w:type="paragraph" w:customStyle="1" w:styleId="green3">
    <w:name w:val="green3"/>
    <w:basedOn w:val="default"/>
    <w:rsid w:val="0031742D"/>
  </w:style>
  <w:style w:type="paragraph" w:customStyle="1" w:styleId="seetang1">
    <w:name w:val="seetang1"/>
    <w:basedOn w:val="default"/>
    <w:rsid w:val="0031742D"/>
  </w:style>
  <w:style w:type="paragraph" w:customStyle="1" w:styleId="seetang2">
    <w:name w:val="seetang2"/>
    <w:basedOn w:val="default"/>
    <w:rsid w:val="0031742D"/>
  </w:style>
  <w:style w:type="paragraph" w:customStyle="1" w:styleId="seetang3">
    <w:name w:val="seetang3"/>
    <w:basedOn w:val="default"/>
    <w:rsid w:val="0031742D"/>
  </w:style>
  <w:style w:type="paragraph" w:customStyle="1" w:styleId="lightblue1">
    <w:name w:val="lightblue1"/>
    <w:basedOn w:val="default"/>
    <w:rsid w:val="0031742D"/>
  </w:style>
  <w:style w:type="paragraph" w:customStyle="1" w:styleId="lightblue2">
    <w:name w:val="lightblue2"/>
    <w:basedOn w:val="default"/>
    <w:rsid w:val="0031742D"/>
  </w:style>
  <w:style w:type="paragraph" w:customStyle="1" w:styleId="lightblue3">
    <w:name w:val="lightblue3"/>
    <w:basedOn w:val="default"/>
    <w:rsid w:val="0031742D"/>
  </w:style>
  <w:style w:type="paragraph" w:customStyle="1" w:styleId="yellow1">
    <w:name w:val="yellow1"/>
    <w:basedOn w:val="default"/>
    <w:rsid w:val="0031742D"/>
  </w:style>
  <w:style w:type="paragraph" w:customStyle="1" w:styleId="yellow2">
    <w:name w:val="yellow2"/>
    <w:basedOn w:val="default"/>
    <w:rsid w:val="0031742D"/>
  </w:style>
  <w:style w:type="paragraph" w:customStyle="1" w:styleId="yellow3">
    <w:name w:val="yellow3"/>
    <w:basedOn w:val="default"/>
    <w:rsid w:val="0031742D"/>
  </w:style>
  <w:style w:type="paragraph" w:customStyle="1" w:styleId="WW-Tytu">
    <w:name w:val="WW-Tytu?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Podtytu">
    <w:name w:val="Podtytu?"/>
    <w:rsid w:val="0031742D"/>
    <w:pPr>
      <w:widowControl w:val="0"/>
      <w:suppressAutoHyphens/>
      <w:autoSpaceDE w:val="0"/>
      <w:spacing w:after="0" w:line="240" w:lineRule="auto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Obiektyta">
    <w:name w:val="Obiekty t?a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o">
    <w:name w:val="T?o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Notatki">
    <w:name w:val="Notatki"/>
    <w:rsid w:val="0031742D"/>
    <w:pPr>
      <w:widowControl w:val="0"/>
      <w:suppressAutoHyphens/>
      <w:autoSpaceDE w:val="0"/>
      <w:spacing w:after="0" w:line="240" w:lineRule="auto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Konspekt1">
    <w:name w:val="Konspekt 1"/>
    <w:rsid w:val="0031742D"/>
    <w:pPr>
      <w:widowControl w:val="0"/>
      <w:suppressAutoHyphens/>
      <w:autoSpaceDE w:val="0"/>
      <w:spacing w:after="283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64"/>
      <w:szCs w:val="64"/>
      <w:lang w:eastAsia="hi-IN" w:bidi="hi-IN"/>
    </w:rPr>
  </w:style>
  <w:style w:type="paragraph" w:customStyle="1" w:styleId="Konspekt2">
    <w:name w:val="Konspekt 2"/>
    <w:basedOn w:val="Konspekt1"/>
    <w:rsid w:val="0031742D"/>
    <w:pPr>
      <w:spacing w:after="227"/>
    </w:pPr>
    <w:rPr>
      <w:sz w:val="48"/>
      <w:szCs w:val="48"/>
    </w:rPr>
  </w:style>
  <w:style w:type="paragraph" w:customStyle="1" w:styleId="Konspekt3">
    <w:name w:val="Konspekt 3"/>
    <w:basedOn w:val="Konspekt2"/>
    <w:rsid w:val="0031742D"/>
    <w:pPr>
      <w:spacing w:after="170"/>
    </w:pPr>
    <w:rPr>
      <w:sz w:val="40"/>
      <w:szCs w:val="40"/>
    </w:rPr>
  </w:style>
  <w:style w:type="paragraph" w:customStyle="1" w:styleId="Konspekt4">
    <w:name w:val="Konspekt 4"/>
    <w:basedOn w:val="Konspekt3"/>
    <w:rsid w:val="0031742D"/>
    <w:pPr>
      <w:spacing w:after="113"/>
    </w:pPr>
  </w:style>
  <w:style w:type="paragraph" w:customStyle="1" w:styleId="Konspekt5">
    <w:name w:val="Konspekt 5"/>
    <w:basedOn w:val="Konspekt4"/>
    <w:rsid w:val="0031742D"/>
    <w:pPr>
      <w:spacing w:after="57"/>
    </w:pPr>
  </w:style>
  <w:style w:type="paragraph" w:customStyle="1" w:styleId="Konspekt6">
    <w:name w:val="Konspekt 6"/>
    <w:basedOn w:val="Konspekt5"/>
    <w:rsid w:val="0031742D"/>
  </w:style>
  <w:style w:type="paragraph" w:customStyle="1" w:styleId="Konspekt7">
    <w:name w:val="Konspekt 7"/>
    <w:basedOn w:val="Konspekt6"/>
    <w:rsid w:val="0031742D"/>
  </w:style>
  <w:style w:type="paragraph" w:customStyle="1" w:styleId="Konspekt8">
    <w:name w:val="Konspekt 8"/>
    <w:basedOn w:val="Konspekt7"/>
    <w:rsid w:val="0031742D"/>
  </w:style>
  <w:style w:type="paragraph" w:customStyle="1" w:styleId="Konspekt9">
    <w:name w:val="Konspekt 9"/>
    <w:basedOn w:val="Konspekt8"/>
    <w:rsid w:val="0031742D"/>
  </w:style>
  <w:style w:type="paragraph" w:customStyle="1" w:styleId="Domylnie1LTGliederung1">
    <w:name w:val="Domy?lnie 1~LT~Gliederung 1"/>
    <w:rsid w:val="0031742D"/>
    <w:pPr>
      <w:widowControl w:val="0"/>
      <w:suppressAutoHyphens/>
      <w:autoSpaceDE w:val="0"/>
      <w:spacing w:after="283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64"/>
      <w:szCs w:val="64"/>
      <w:lang w:eastAsia="hi-IN" w:bidi="hi-IN"/>
    </w:rPr>
  </w:style>
  <w:style w:type="paragraph" w:customStyle="1" w:styleId="Domylnie1LTGliederung2">
    <w:name w:val="Domy?lnie 1~LT~Gliederung 2"/>
    <w:basedOn w:val="Domylnie1LTGliederung1"/>
    <w:rsid w:val="0031742D"/>
    <w:pPr>
      <w:spacing w:after="227"/>
    </w:pPr>
    <w:rPr>
      <w:sz w:val="48"/>
      <w:szCs w:val="48"/>
    </w:rPr>
  </w:style>
  <w:style w:type="paragraph" w:customStyle="1" w:styleId="Domylnie1LTGliederung3">
    <w:name w:val="Domy?lnie 1~LT~Gliederung 3"/>
    <w:basedOn w:val="Domylnie1LTGliederung2"/>
    <w:rsid w:val="0031742D"/>
    <w:pPr>
      <w:spacing w:after="170"/>
    </w:pPr>
    <w:rPr>
      <w:sz w:val="40"/>
      <w:szCs w:val="40"/>
    </w:rPr>
  </w:style>
  <w:style w:type="paragraph" w:customStyle="1" w:styleId="Domylnie1LTGliederung4">
    <w:name w:val="Domy?lnie 1~LT~Gliederung 4"/>
    <w:basedOn w:val="Domylnie1LTGliederung3"/>
    <w:rsid w:val="0031742D"/>
    <w:pPr>
      <w:spacing w:after="113"/>
    </w:pPr>
  </w:style>
  <w:style w:type="paragraph" w:customStyle="1" w:styleId="Domylnie1LTGliederung5">
    <w:name w:val="Domy?lnie 1~LT~Gliederung 5"/>
    <w:basedOn w:val="Domylnie1LTGliederung4"/>
    <w:rsid w:val="0031742D"/>
    <w:pPr>
      <w:spacing w:after="57"/>
    </w:pPr>
  </w:style>
  <w:style w:type="paragraph" w:customStyle="1" w:styleId="Domylnie1LTGliederung6">
    <w:name w:val="Domy?lnie 1~LT~Gliederung 6"/>
    <w:basedOn w:val="Domylnie1LTGliederung5"/>
    <w:rsid w:val="0031742D"/>
  </w:style>
  <w:style w:type="paragraph" w:customStyle="1" w:styleId="Domylnie1LTGliederung7">
    <w:name w:val="Domy?lnie 1~LT~Gliederung 7"/>
    <w:basedOn w:val="Domylnie1LTGliederung6"/>
    <w:rsid w:val="0031742D"/>
  </w:style>
  <w:style w:type="paragraph" w:customStyle="1" w:styleId="Domylnie1LTGliederung8">
    <w:name w:val="Domy?lnie 1~LT~Gliederung 8"/>
    <w:basedOn w:val="Domylnie1LTGliederung7"/>
    <w:rsid w:val="0031742D"/>
  </w:style>
  <w:style w:type="paragraph" w:customStyle="1" w:styleId="Domylnie1LTGliederung9">
    <w:name w:val="Domy?lnie 1~LT~Gliederung 9"/>
    <w:basedOn w:val="Domylnie1LTGliederung8"/>
    <w:rsid w:val="0031742D"/>
  </w:style>
  <w:style w:type="paragraph" w:customStyle="1" w:styleId="Domylnie1LTTitel">
    <w:name w:val="Domy?lnie 1~LT~Titel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Domylnie1LTUntertitel">
    <w:name w:val="Domy?lnie 1~LT~Untertitel"/>
    <w:rsid w:val="0031742D"/>
    <w:pPr>
      <w:widowControl w:val="0"/>
      <w:suppressAutoHyphens/>
      <w:autoSpaceDE w:val="0"/>
      <w:spacing w:after="0" w:line="240" w:lineRule="auto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Domylnie1LTNotizen">
    <w:name w:val="Domy?lnie 1~LT~Notizen"/>
    <w:rsid w:val="0031742D"/>
    <w:pPr>
      <w:widowControl w:val="0"/>
      <w:suppressAutoHyphens/>
      <w:autoSpaceDE w:val="0"/>
      <w:spacing w:after="0" w:line="240" w:lineRule="auto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Domylnie1LTHintergrundobjekte">
    <w:name w:val="Domy?lnie 1~LT~Hintergrundobjekte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omylnie1LTHintergrund">
    <w:name w:val="Domy?lnie 1~LT~Hintergrund"/>
    <w:rsid w:val="0031742D"/>
    <w:pPr>
      <w:widowControl w:val="0"/>
      <w:suppressAutoHyphens/>
      <w:autoSpaceDE w:val="0"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WW-Tytu1">
    <w:name w:val="WW-Tytu?1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WW-Tytu12">
    <w:name w:val="WW-Tytu?12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WW-Tytu123">
    <w:name w:val="WW-Tytu?123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WW-Tytu1234">
    <w:name w:val="WW-Tytu?1234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WW-Tytu12345">
    <w:name w:val="WW-Tytu?12345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  <w:style w:type="paragraph" w:customStyle="1" w:styleId="WW-Tytu123456">
    <w:name w:val="WW-Tytu?123456"/>
    <w:rsid w:val="0031742D"/>
    <w:pPr>
      <w:widowControl w:val="0"/>
      <w:suppressAutoHyphens/>
      <w:autoSpaceDE w:val="0"/>
      <w:spacing w:after="0" w:line="240" w:lineRule="auto"/>
    </w:pPr>
    <w:rPr>
      <w:rFonts w:ascii="ヒラギノ明朝 ProN W3" w:eastAsia="ヒラギノ明朝 ProN W3" w:hAnsi="ヒラギノ明朝 ProN W3" w:cs="ヒラギノ明朝 ProN W3"/>
      <w:color w:val="000000"/>
      <w:kern w:val="1"/>
      <w:sz w:val="48"/>
      <w:szCs w:val="4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Arkusz_programu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Funkcja sigmoidalna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1">
                  <c:v>3610</c:v>
                </c:pt>
                <c:pt idx="2">
                  <c:v>1802</c:v>
                </c:pt>
                <c:pt idx="3">
                  <c:v>727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Adaline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Arkusz1!$A$2:$A$5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0.5</c:v>
                </c:pt>
              </c:numCache>
            </c:num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130</c:v>
                </c:pt>
                <c:pt idx="1">
                  <c:v>160</c:v>
                </c:pt>
                <c:pt idx="2">
                  <c:v>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8744560"/>
        <c:axId val="1278740208"/>
      </c:lineChart>
      <c:catAx>
        <c:axId val="127874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8740208"/>
        <c:crosses val="autoZero"/>
        <c:auto val="1"/>
        <c:lblAlgn val="ctr"/>
        <c:lblOffset val="100"/>
        <c:noMultiLvlLbl val="0"/>
      </c:catAx>
      <c:valAx>
        <c:axId val="127874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874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2864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2017-11-23T21:34:00Z</dcterms:created>
  <dcterms:modified xsi:type="dcterms:W3CDTF">2017-11-23T22:20:00Z</dcterms:modified>
</cp:coreProperties>
</file>